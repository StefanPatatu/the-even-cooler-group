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BE" w:rsidRDefault="003D0846">
      <w:pPr>
        <w:spacing w:before="65"/>
        <w:ind w:left="3037" w:right="3038"/>
        <w:jc w:val="center"/>
        <w:rPr>
          <w:rFonts w:ascii="Calibri" w:eastAsia="Calibri" w:hAnsi="Calibri" w:cs="Calibri"/>
          <w:sz w:val="22"/>
          <w:szCs w:val="22"/>
        </w:rPr>
      </w:pPr>
      <w:r>
        <w:rPr>
          <w:noProof/>
        </w:rPr>
        <mc:AlternateContent>
          <mc:Choice Requires="wpg">
            <w:drawing>
              <wp:anchor distT="0" distB="0" distL="114300" distR="114300" simplePos="0" relativeHeight="503315375" behindDoc="1" locked="0" layoutInCell="1" allowOverlap="1">
                <wp:simplePos x="0" y="0"/>
                <wp:positionH relativeFrom="page">
                  <wp:posOffset>3203575</wp:posOffset>
                </wp:positionH>
                <wp:positionV relativeFrom="paragraph">
                  <wp:posOffset>902335</wp:posOffset>
                </wp:positionV>
                <wp:extent cx="1365250" cy="1555750"/>
                <wp:effectExtent l="0" t="0" r="0" b="0"/>
                <wp:wrapNone/>
                <wp:docPr id="5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5250" cy="1555750"/>
                          <a:chOff x="5045" y="1421"/>
                          <a:chExt cx="2150" cy="2450"/>
                        </a:xfrm>
                      </wpg:grpSpPr>
                      <wpg:grpSp>
                        <wpg:cNvPr id="52" name="Group 47"/>
                        <wpg:cNvGrpSpPr>
                          <a:grpSpLocks/>
                        </wpg:cNvGrpSpPr>
                        <wpg:grpSpPr bwMode="auto">
                          <a:xfrm>
                            <a:off x="5055" y="1431"/>
                            <a:ext cx="2130" cy="2430"/>
                            <a:chOff x="5055" y="1431"/>
                            <a:chExt cx="2130" cy="2430"/>
                          </a:xfrm>
                        </wpg:grpSpPr>
                        <wps:wsp>
                          <wps:cNvPr id="53" name="Freeform 49"/>
                          <wps:cNvSpPr>
                            <a:spLocks/>
                          </wps:cNvSpPr>
                          <wps:spPr bwMode="auto">
                            <a:xfrm>
                              <a:off x="5055" y="1431"/>
                              <a:ext cx="2130" cy="2430"/>
                            </a:xfrm>
                            <a:custGeom>
                              <a:avLst/>
                              <a:gdLst>
                                <a:gd name="T0" fmla="+- 0 5055 5055"/>
                                <a:gd name="T1" fmla="*/ T0 w 2130"/>
                                <a:gd name="T2" fmla="+- 0 3861 1431"/>
                                <a:gd name="T3" fmla="*/ 3861 h 2430"/>
                                <a:gd name="T4" fmla="+- 0 7185 5055"/>
                                <a:gd name="T5" fmla="*/ T4 w 2130"/>
                                <a:gd name="T6" fmla="+- 0 3861 1431"/>
                                <a:gd name="T7" fmla="*/ 3861 h 2430"/>
                                <a:gd name="T8" fmla="+- 0 7185 5055"/>
                                <a:gd name="T9" fmla="*/ T8 w 2130"/>
                                <a:gd name="T10" fmla="+- 0 1431 1431"/>
                                <a:gd name="T11" fmla="*/ 1431 h 2430"/>
                                <a:gd name="T12" fmla="+- 0 5055 5055"/>
                                <a:gd name="T13" fmla="*/ T12 w 2130"/>
                                <a:gd name="T14" fmla="+- 0 1431 1431"/>
                                <a:gd name="T15" fmla="*/ 1431 h 2430"/>
                                <a:gd name="T16" fmla="+- 0 5055 5055"/>
                                <a:gd name="T17" fmla="*/ T16 w 2130"/>
                                <a:gd name="T18" fmla="+- 0 3861 1431"/>
                                <a:gd name="T19" fmla="*/ 3861 h 2430"/>
                              </a:gdLst>
                              <a:ahLst/>
                              <a:cxnLst>
                                <a:cxn ang="0">
                                  <a:pos x="T1" y="T3"/>
                                </a:cxn>
                                <a:cxn ang="0">
                                  <a:pos x="T5" y="T7"/>
                                </a:cxn>
                                <a:cxn ang="0">
                                  <a:pos x="T9" y="T11"/>
                                </a:cxn>
                                <a:cxn ang="0">
                                  <a:pos x="T13" y="T15"/>
                                </a:cxn>
                                <a:cxn ang="0">
                                  <a:pos x="T17" y="T19"/>
                                </a:cxn>
                              </a:cxnLst>
                              <a:rect l="0" t="0" r="r" b="b"/>
                              <a:pathLst>
                                <a:path w="2130" h="2430">
                                  <a:moveTo>
                                    <a:pt x="0" y="2430"/>
                                  </a:moveTo>
                                  <a:lnTo>
                                    <a:pt x="2130" y="2430"/>
                                  </a:lnTo>
                                  <a:lnTo>
                                    <a:pt x="2130" y="0"/>
                                  </a:lnTo>
                                  <a:lnTo>
                                    <a:pt x="0" y="0"/>
                                  </a:lnTo>
                                  <a:lnTo>
                                    <a:pt x="0" y="243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48"/>
                            <pic:cNvPicPr>
                              <a:picLocks noChangeAspect="1" noChangeArrowheads="1"/>
                            </pic:cNvPicPr>
                          </pic:nvPicPr>
                          <pic:blipFill>
                            <a:blip r:embed="rId8">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5055" y="1431"/>
                              <a:ext cx="2130" cy="243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252.25pt;margin-top:71.05pt;width:107.5pt;height:122.5pt;z-index:-1105;mso-position-horizontal-relative:page" coordorigin="5045,1421" coordsize="2150,24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">
                <v:group id="Group 47" o:spid="_x0000_s1027" style="position:absolute;left:5055;top:1431;width:2130;height:2430" coordorigin="5055,1431" coordsize="2130,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9" o:spid="_x0000_s1028" style="position:absolute;left:5055;top:1431;width:2130;height:2430;visibility:visible;mso-wrap-style:square;v-text-anchor:top" coordsize="2130,2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mkpcUA&#10;AADbAAAADwAAAGRycy9kb3ducmV2LnhtbESPQWvCQBSE74X+h+UVvNWNlgSJrlK1paUno0Hw9sg+&#10;k9Ds25hdTfrvu4WCx2FmvmEWq8E04kadqy0rmIwjEMSF1TWXCvLD+/MMhPPIGhvLpOCHHKyWjw8L&#10;TLXtOaPb3pciQNilqKDyvk2ldEVFBt3YtsTBO9vOoA+yK6XusA9w08hpFCXSYM1hocKWNhUV3/ur&#10;UaA/LpPj1/pte8yzZFeQjjc5npQaPQ2vcxCeBn8P/7c/tYL4Bf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aSlxQAAANsAAAAPAAAAAAAAAAAAAAAAAJgCAABkcnMv&#10;ZG93bnJldi54bWxQSwUGAAAAAAQABAD1AAAAigMAAAAA&#10;" path="m,2430r2130,l2130,,,,,2430xe" fillcolor="#1f487c" stroked="f">
                    <v:path arrowok="t" o:connecttype="custom" o:connectlocs="0,3861;2130,3861;2130,1431;0,1431;0,3861"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9" type="#_x0000_t75" style="position:absolute;left:5055;top:1431;width:2130;height:2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C61q+AAAA2wAAAA8AAABkcnMvZG93bnJldi54bWxEj8EKwjAQRO+C/xBW8KapoiLVKKKIXtVe&#10;vC3N2pY2m9JEW//eCILHYWbeMOttZyrxosYVlhVMxhEI4tTqgjMFye04WoJwHlljZZkUvMnBdtPv&#10;rTHWtuULva4+EwHCLkYFufd1LKVLczLoxrYmDt7DNgZ9kE0mdYNtgJtKTqNoIQ0WHBZyrGmfU1pe&#10;n0bB/jw7dMe6bJ+Tu43upzLZyUWp1HDQ7VYgPHX+H/61z1rBfAbfL+EHyM0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3C61q+AAAA2wAAAA8AAAAAAAAAAAAAAAAAnwIAAGRy&#10;cy9kb3ducmV2LnhtbFBLBQYAAAAABAAEAPcAAACKAwAAAAA=&#10;">
                    <v:imagedata r:id="rId9" o:title="" recolortarget="#465724 [1446]"/>
                  </v:shape>
                </v:group>
                <w10:wrap anchorx="page"/>
              </v:group>
            </w:pict>
          </mc:Fallback>
        </mc:AlternateContent>
      </w:r>
      <w:r w:rsidR="001721F1">
        <w:rPr>
          <w:rFonts w:ascii="Calibri" w:eastAsia="Calibri" w:hAnsi="Calibri" w:cs="Calibri"/>
          <w:sz w:val="22"/>
          <w:szCs w:val="22"/>
        </w:rPr>
        <w:t>UCN</w:t>
      </w:r>
      <w:r w:rsidR="001721F1">
        <w:rPr>
          <w:rFonts w:ascii="Calibri" w:eastAsia="Calibri" w:hAnsi="Calibri" w:cs="Calibri"/>
          <w:spacing w:val="-1"/>
          <w:sz w:val="22"/>
          <w:szCs w:val="22"/>
        </w:rPr>
        <w:t xml:space="preserve"> </w:t>
      </w:r>
      <w:r w:rsidR="001721F1">
        <w:rPr>
          <w:rFonts w:ascii="Calibri" w:eastAsia="Calibri" w:hAnsi="Calibri" w:cs="Calibri"/>
          <w:sz w:val="22"/>
          <w:szCs w:val="22"/>
        </w:rPr>
        <w:t>T</w:t>
      </w:r>
      <w:r w:rsidR="001721F1">
        <w:rPr>
          <w:rFonts w:ascii="Calibri" w:eastAsia="Calibri" w:hAnsi="Calibri" w:cs="Calibri"/>
          <w:spacing w:val="1"/>
          <w:sz w:val="22"/>
          <w:szCs w:val="22"/>
        </w:rPr>
        <w:t xml:space="preserve"> </w:t>
      </w:r>
      <w:r w:rsidR="001721F1">
        <w:rPr>
          <w:rFonts w:ascii="Calibri" w:eastAsia="Calibri" w:hAnsi="Calibri" w:cs="Calibri"/>
          <w:sz w:val="22"/>
          <w:szCs w:val="22"/>
        </w:rPr>
        <w:t>&amp;</w:t>
      </w:r>
      <w:r w:rsidR="001721F1">
        <w:rPr>
          <w:rFonts w:ascii="Calibri" w:eastAsia="Calibri" w:hAnsi="Calibri" w:cs="Calibri"/>
          <w:spacing w:val="-1"/>
          <w:sz w:val="22"/>
          <w:szCs w:val="22"/>
        </w:rPr>
        <w:t xml:space="preserve"> </w:t>
      </w:r>
      <w:r w:rsidR="001721F1">
        <w:rPr>
          <w:rFonts w:ascii="Calibri" w:eastAsia="Calibri" w:hAnsi="Calibri" w:cs="Calibri"/>
          <w:sz w:val="22"/>
          <w:szCs w:val="22"/>
        </w:rPr>
        <w:t>B:</w:t>
      </w:r>
      <w:r w:rsidR="001721F1">
        <w:rPr>
          <w:rFonts w:ascii="Calibri" w:eastAsia="Calibri" w:hAnsi="Calibri" w:cs="Calibri"/>
          <w:spacing w:val="-1"/>
          <w:sz w:val="22"/>
          <w:szCs w:val="22"/>
        </w:rPr>
        <w:t xml:space="preserve"> </w:t>
      </w:r>
      <w:r w:rsidR="001721F1">
        <w:rPr>
          <w:rFonts w:ascii="Calibri" w:eastAsia="Calibri" w:hAnsi="Calibri" w:cs="Calibri"/>
          <w:spacing w:val="1"/>
          <w:sz w:val="22"/>
          <w:szCs w:val="22"/>
        </w:rPr>
        <w:t>t</w:t>
      </w:r>
      <w:r w:rsidR="001721F1">
        <w:rPr>
          <w:rFonts w:ascii="Calibri" w:eastAsia="Calibri" w:hAnsi="Calibri" w:cs="Calibri"/>
          <w:spacing w:val="-1"/>
          <w:sz w:val="22"/>
          <w:szCs w:val="22"/>
        </w:rPr>
        <w:t>h</w:t>
      </w:r>
      <w:r w:rsidR="001721F1">
        <w:rPr>
          <w:rFonts w:ascii="Calibri" w:eastAsia="Calibri" w:hAnsi="Calibri" w:cs="Calibri"/>
          <w:sz w:val="22"/>
          <w:szCs w:val="22"/>
        </w:rPr>
        <w:t>e</w:t>
      </w:r>
      <w:r w:rsidR="001721F1">
        <w:rPr>
          <w:rFonts w:ascii="Calibri" w:eastAsia="Calibri" w:hAnsi="Calibri" w:cs="Calibri"/>
          <w:spacing w:val="1"/>
          <w:sz w:val="22"/>
          <w:szCs w:val="22"/>
        </w:rPr>
        <w:t xml:space="preserve"> </w:t>
      </w:r>
      <w:r w:rsidR="001721F1">
        <w:rPr>
          <w:rFonts w:ascii="Calibri" w:eastAsia="Calibri" w:hAnsi="Calibri" w:cs="Calibri"/>
          <w:spacing w:val="-3"/>
          <w:sz w:val="22"/>
          <w:szCs w:val="22"/>
        </w:rPr>
        <w:t>I</w:t>
      </w:r>
      <w:r w:rsidR="001721F1">
        <w:rPr>
          <w:rFonts w:ascii="Calibri" w:eastAsia="Calibri" w:hAnsi="Calibri" w:cs="Calibri"/>
          <w:sz w:val="22"/>
          <w:szCs w:val="22"/>
        </w:rPr>
        <w:t>T</w:t>
      </w:r>
      <w:r w:rsidR="001721F1">
        <w:rPr>
          <w:rFonts w:ascii="Calibri" w:eastAsia="Calibri" w:hAnsi="Calibri" w:cs="Calibri"/>
          <w:spacing w:val="1"/>
          <w:sz w:val="22"/>
          <w:szCs w:val="22"/>
        </w:rPr>
        <w:t xml:space="preserve"> </w:t>
      </w:r>
      <w:proofErr w:type="spellStart"/>
      <w:r w:rsidR="001721F1">
        <w:rPr>
          <w:rFonts w:ascii="Calibri" w:eastAsia="Calibri" w:hAnsi="Calibri" w:cs="Calibri"/>
          <w:spacing w:val="-1"/>
          <w:sz w:val="22"/>
          <w:szCs w:val="22"/>
        </w:rPr>
        <w:t>p</w:t>
      </w:r>
      <w:r w:rsidR="001721F1">
        <w:rPr>
          <w:rFonts w:ascii="Calibri" w:eastAsia="Calibri" w:hAnsi="Calibri" w:cs="Calibri"/>
          <w:sz w:val="22"/>
          <w:szCs w:val="22"/>
        </w:rPr>
        <w:t>r</w:t>
      </w:r>
      <w:r w:rsidR="001721F1">
        <w:rPr>
          <w:rFonts w:ascii="Calibri" w:eastAsia="Calibri" w:hAnsi="Calibri" w:cs="Calibri"/>
          <w:spacing w:val="1"/>
          <w:sz w:val="22"/>
          <w:szCs w:val="22"/>
        </w:rPr>
        <w:t>o</w:t>
      </w:r>
      <w:r w:rsidR="001721F1">
        <w:rPr>
          <w:rFonts w:ascii="Calibri" w:eastAsia="Calibri" w:hAnsi="Calibri" w:cs="Calibri"/>
          <w:spacing w:val="-1"/>
          <w:sz w:val="22"/>
          <w:szCs w:val="22"/>
        </w:rPr>
        <w:t>g</w:t>
      </w:r>
      <w:r w:rsidR="001721F1">
        <w:rPr>
          <w:rFonts w:ascii="Calibri" w:eastAsia="Calibri" w:hAnsi="Calibri" w:cs="Calibri"/>
          <w:sz w:val="22"/>
          <w:szCs w:val="22"/>
        </w:rPr>
        <w:t>r</w:t>
      </w:r>
      <w:r w:rsidR="001721F1">
        <w:rPr>
          <w:rFonts w:ascii="Calibri" w:eastAsia="Calibri" w:hAnsi="Calibri" w:cs="Calibri"/>
          <w:spacing w:val="-3"/>
          <w:sz w:val="22"/>
          <w:szCs w:val="22"/>
        </w:rPr>
        <w:t>a</w:t>
      </w:r>
      <w:r w:rsidR="001721F1">
        <w:rPr>
          <w:rFonts w:ascii="Calibri" w:eastAsia="Calibri" w:hAnsi="Calibri" w:cs="Calibri"/>
          <w:spacing w:val="-1"/>
          <w:sz w:val="22"/>
          <w:szCs w:val="22"/>
        </w:rPr>
        <w:t>m</w:t>
      </w:r>
      <w:r w:rsidR="001721F1">
        <w:rPr>
          <w:rFonts w:ascii="Calibri" w:eastAsia="Calibri" w:hAnsi="Calibri" w:cs="Calibri"/>
          <w:spacing w:val="1"/>
          <w:sz w:val="22"/>
          <w:szCs w:val="22"/>
        </w:rPr>
        <w:t>m</w:t>
      </w:r>
      <w:r w:rsidR="001721F1">
        <w:rPr>
          <w:rFonts w:ascii="Calibri" w:eastAsia="Calibri" w:hAnsi="Calibri" w:cs="Calibri"/>
          <w:sz w:val="22"/>
          <w:szCs w:val="22"/>
        </w:rPr>
        <w:t>e</w:t>
      </w:r>
      <w:proofErr w:type="spellEnd"/>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before="9" w:line="240" w:lineRule="exact"/>
        <w:rPr>
          <w:sz w:val="24"/>
          <w:szCs w:val="24"/>
        </w:rPr>
      </w:pPr>
    </w:p>
    <w:p w:rsidR="003914BE" w:rsidRPr="003E243F" w:rsidRDefault="001721F1">
      <w:pPr>
        <w:ind w:left="1419" w:right="1421"/>
        <w:jc w:val="center"/>
        <w:rPr>
          <w:rFonts w:ascii="Calibri" w:eastAsia="Calibri" w:hAnsi="Calibri" w:cs="Calibri"/>
          <w:color w:val="76923C" w:themeColor="accent3" w:themeShade="BF"/>
          <w:sz w:val="96"/>
          <w:szCs w:val="96"/>
        </w:rPr>
      </w:pPr>
      <w:r w:rsidRPr="003E243F">
        <w:rPr>
          <w:rFonts w:ascii="Calibri" w:eastAsia="Calibri" w:hAnsi="Calibri" w:cs="Calibri"/>
          <w:b/>
          <w:color w:val="76923C" w:themeColor="accent3" w:themeShade="BF"/>
          <w:sz w:val="96"/>
          <w:szCs w:val="96"/>
        </w:rPr>
        <w:t>Project Report</w:t>
      </w:r>
    </w:p>
    <w:p w:rsidR="003914BE" w:rsidRDefault="003914BE">
      <w:pPr>
        <w:spacing w:before="8" w:line="160" w:lineRule="exact"/>
        <w:rPr>
          <w:sz w:val="17"/>
          <w:szCs w:val="17"/>
        </w:rPr>
      </w:pPr>
    </w:p>
    <w:p w:rsidR="003914BE" w:rsidRDefault="003914BE">
      <w:pPr>
        <w:spacing w:line="200" w:lineRule="exact"/>
      </w:pPr>
    </w:p>
    <w:p w:rsidR="003914BE" w:rsidRDefault="001721F1">
      <w:pPr>
        <w:ind w:left="2054" w:right="2053"/>
        <w:jc w:val="center"/>
        <w:rPr>
          <w:rFonts w:ascii="Calibri" w:eastAsia="Calibri" w:hAnsi="Calibri" w:cs="Calibri"/>
          <w:sz w:val="28"/>
          <w:szCs w:val="28"/>
        </w:rPr>
      </w:pPr>
      <w:r>
        <w:rPr>
          <w:rFonts w:ascii="Calibri" w:eastAsia="Calibri" w:hAnsi="Calibri" w:cs="Calibri"/>
          <w:spacing w:val="-1"/>
          <w:sz w:val="28"/>
          <w:szCs w:val="28"/>
        </w:rPr>
        <w:t>C</w:t>
      </w:r>
      <w:r>
        <w:rPr>
          <w:rFonts w:ascii="Calibri" w:eastAsia="Calibri" w:hAnsi="Calibri" w:cs="Calibri"/>
          <w:sz w:val="28"/>
          <w:szCs w:val="28"/>
        </w:rPr>
        <w:t>om</w:t>
      </w:r>
      <w:r>
        <w:rPr>
          <w:rFonts w:ascii="Calibri" w:eastAsia="Calibri" w:hAnsi="Calibri" w:cs="Calibri"/>
          <w:spacing w:val="-2"/>
          <w:sz w:val="28"/>
          <w:szCs w:val="28"/>
        </w:rPr>
        <w:t>p</w:t>
      </w:r>
      <w:r>
        <w:rPr>
          <w:rFonts w:ascii="Calibri" w:eastAsia="Calibri" w:hAnsi="Calibri" w:cs="Calibri"/>
          <w:spacing w:val="-1"/>
          <w:sz w:val="28"/>
          <w:szCs w:val="28"/>
        </w:rPr>
        <w:t>u</w:t>
      </w:r>
      <w:r>
        <w:rPr>
          <w:rFonts w:ascii="Calibri" w:eastAsia="Calibri" w:hAnsi="Calibri" w:cs="Calibri"/>
          <w:sz w:val="28"/>
          <w:szCs w:val="28"/>
        </w:rPr>
        <w:t>t</w:t>
      </w:r>
      <w:r>
        <w:rPr>
          <w:rFonts w:ascii="Calibri" w:eastAsia="Calibri" w:hAnsi="Calibri" w:cs="Calibri"/>
          <w:spacing w:val="-1"/>
          <w:sz w:val="28"/>
          <w:szCs w:val="28"/>
        </w:rPr>
        <w:t>e</w:t>
      </w:r>
      <w:r>
        <w:rPr>
          <w:rFonts w:ascii="Calibri" w:eastAsia="Calibri" w:hAnsi="Calibri" w:cs="Calibri"/>
          <w:sz w:val="28"/>
          <w:szCs w:val="28"/>
        </w:rPr>
        <w:t>r S</w:t>
      </w:r>
      <w:r>
        <w:rPr>
          <w:rFonts w:ascii="Calibri" w:eastAsia="Calibri" w:hAnsi="Calibri" w:cs="Calibri"/>
          <w:spacing w:val="-1"/>
          <w:sz w:val="28"/>
          <w:szCs w:val="28"/>
        </w:rPr>
        <w:t>c</w:t>
      </w:r>
      <w:r>
        <w:rPr>
          <w:rFonts w:ascii="Calibri" w:eastAsia="Calibri" w:hAnsi="Calibri" w:cs="Calibri"/>
          <w:sz w:val="28"/>
          <w:szCs w:val="28"/>
        </w:rPr>
        <w:t>ie</w:t>
      </w:r>
      <w:r>
        <w:rPr>
          <w:rFonts w:ascii="Calibri" w:eastAsia="Calibri" w:hAnsi="Calibri" w:cs="Calibri"/>
          <w:spacing w:val="-1"/>
          <w:sz w:val="28"/>
          <w:szCs w:val="28"/>
        </w:rPr>
        <w:t>nc</w:t>
      </w:r>
      <w:r>
        <w:rPr>
          <w:rFonts w:ascii="Calibri" w:eastAsia="Calibri" w:hAnsi="Calibri" w:cs="Calibri"/>
          <w:sz w:val="28"/>
          <w:szCs w:val="28"/>
        </w:rPr>
        <w:t>e DMAI-</w:t>
      </w:r>
      <w:r>
        <w:rPr>
          <w:rFonts w:ascii="Calibri" w:eastAsia="Calibri" w:hAnsi="Calibri" w:cs="Calibri"/>
          <w:spacing w:val="-1"/>
          <w:sz w:val="28"/>
          <w:szCs w:val="28"/>
        </w:rPr>
        <w:t>091</w:t>
      </w:r>
      <w:r>
        <w:rPr>
          <w:rFonts w:ascii="Calibri" w:eastAsia="Calibri" w:hAnsi="Calibri" w:cs="Calibri"/>
          <w:sz w:val="28"/>
          <w:szCs w:val="28"/>
        </w:rPr>
        <w:t>4</w:t>
      </w:r>
      <w:r>
        <w:rPr>
          <w:rFonts w:ascii="Calibri" w:eastAsia="Calibri" w:hAnsi="Calibri" w:cs="Calibri"/>
          <w:spacing w:val="-1"/>
          <w:sz w:val="28"/>
          <w:szCs w:val="28"/>
        </w:rPr>
        <w:t xml:space="preserve"> </w:t>
      </w:r>
      <w:r>
        <w:rPr>
          <w:rFonts w:ascii="Calibri" w:eastAsia="Calibri" w:hAnsi="Calibri" w:cs="Calibri"/>
          <w:sz w:val="28"/>
          <w:szCs w:val="28"/>
        </w:rPr>
        <w:t>–</w:t>
      </w:r>
      <w:r>
        <w:rPr>
          <w:rFonts w:ascii="Calibri" w:eastAsia="Calibri" w:hAnsi="Calibri" w:cs="Calibri"/>
          <w:spacing w:val="-2"/>
          <w:sz w:val="28"/>
          <w:szCs w:val="28"/>
        </w:rPr>
        <w:t xml:space="preserve"> </w:t>
      </w:r>
      <w:r>
        <w:rPr>
          <w:rFonts w:ascii="Calibri" w:eastAsia="Calibri" w:hAnsi="Calibri" w:cs="Calibri"/>
          <w:sz w:val="28"/>
          <w:szCs w:val="28"/>
        </w:rPr>
        <w:t>Gr</w:t>
      </w:r>
      <w:r>
        <w:rPr>
          <w:rFonts w:ascii="Calibri" w:eastAsia="Calibri" w:hAnsi="Calibri" w:cs="Calibri"/>
          <w:spacing w:val="1"/>
          <w:sz w:val="28"/>
          <w:szCs w:val="28"/>
        </w:rPr>
        <w:t>o</w:t>
      </w:r>
      <w:r>
        <w:rPr>
          <w:rFonts w:ascii="Calibri" w:eastAsia="Calibri" w:hAnsi="Calibri" w:cs="Calibri"/>
          <w:spacing w:val="-1"/>
          <w:sz w:val="28"/>
          <w:szCs w:val="28"/>
        </w:rPr>
        <w:t>u</w:t>
      </w:r>
      <w:r>
        <w:rPr>
          <w:rFonts w:ascii="Calibri" w:eastAsia="Calibri" w:hAnsi="Calibri" w:cs="Calibri"/>
          <w:sz w:val="28"/>
          <w:szCs w:val="28"/>
        </w:rPr>
        <w:t>p</w:t>
      </w:r>
      <w:r>
        <w:rPr>
          <w:rFonts w:ascii="Calibri" w:eastAsia="Calibri" w:hAnsi="Calibri" w:cs="Calibri"/>
          <w:spacing w:val="-2"/>
          <w:sz w:val="28"/>
          <w:szCs w:val="28"/>
        </w:rPr>
        <w:t xml:space="preserve"> </w:t>
      </w:r>
      <w:r>
        <w:rPr>
          <w:rFonts w:ascii="Calibri" w:eastAsia="Calibri" w:hAnsi="Calibri" w:cs="Calibri"/>
          <w:sz w:val="28"/>
          <w:szCs w:val="28"/>
        </w:rPr>
        <w:t>5</w:t>
      </w:r>
    </w:p>
    <w:p w:rsidR="003914BE" w:rsidRDefault="003914BE">
      <w:pPr>
        <w:spacing w:before="11" w:line="240" w:lineRule="exact"/>
        <w:rPr>
          <w:sz w:val="24"/>
          <w:szCs w:val="24"/>
        </w:rPr>
      </w:pPr>
    </w:p>
    <w:p w:rsidR="003914BE" w:rsidRDefault="001721F1">
      <w:pPr>
        <w:spacing w:line="320" w:lineRule="exact"/>
        <w:ind w:left="2078" w:right="2077"/>
        <w:jc w:val="center"/>
        <w:rPr>
          <w:rFonts w:ascii="Calibri" w:eastAsia="Calibri" w:hAnsi="Calibri" w:cs="Calibri"/>
          <w:sz w:val="28"/>
          <w:szCs w:val="28"/>
        </w:rPr>
      </w:pPr>
      <w:r>
        <w:rPr>
          <w:rFonts w:ascii="Calibri" w:eastAsia="Calibri" w:hAnsi="Calibri" w:cs="Calibri"/>
          <w:sz w:val="28"/>
          <w:szCs w:val="28"/>
        </w:rPr>
        <w:t>U</w:t>
      </w:r>
      <w:r>
        <w:rPr>
          <w:rFonts w:ascii="Calibri" w:eastAsia="Calibri" w:hAnsi="Calibri" w:cs="Calibri"/>
          <w:spacing w:val="-1"/>
          <w:sz w:val="28"/>
          <w:szCs w:val="28"/>
        </w:rPr>
        <w:t>n</w:t>
      </w:r>
      <w:r>
        <w:rPr>
          <w:rFonts w:ascii="Calibri" w:eastAsia="Calibri" w:hAnsi="Calibri" w:cs="Calibri"/>
          <w:sz w:val="28"/>
          <w:szCs w:val="28"/>
        </w:rPr>
        <w:t>iver</w:t>
      </w:r>
      <w:r>
        <w:rPr>
          <w:rFonts w:ascii="Calibri" w:eastAsia="Calibri" w:hAnsi="Calibri" w:cs="Calibri"/>
          <w:spacing w:val="1"/>
          <w:sz w:val="28"/>
          <w:szCs w:val="28"/>
        </w:rPr>
        <w:t>s</w:t>
      </w:r>
      <w:r>
        <w:rPr>
          <w:rFonts w:ascii="Calibri" w:eastAsia="Calibri" w:hAnsi="Calibri" w:cs="Calibri"/>
          <w:sz w:val="28"/>
          <w:szCs w:val="28"/>
        </w:rPr>
        <w:t>ity</w:t>
      </w:r>
      <w:r>
        <w:rPr>
          <w:rFonts w:ascii="Calibri" w:eastAsia="Calibri" w:hAnsi="Calibri" w:cs="Calibri"/>
          <w:spacing w:val="-1"/>
          <w:sz w:val="28"/>
          <w:szCs w:val="28"/>
        </w:rPr>
        <w:t xml:space="preserve"> C</w:t>
      </w:r>
      <w:r>
        <w:rPr>
          <w:rFonts w:ascii="Calibri" w:eastAsia="Calibri" w:hAnsi="Calibri" w:cs="Calibri"/>
          <w:sz w:val="28"/>
          <w:szCs w:val="28"/>
        </w:rPr>
        <w:t>o</w:t>
      </w:r>
      <w:r>
        <w:rPr>
          <w:rFonts w:ascii="Calibri" w:eastAsia="Calibri" w:hAnsi="Calibri" w:cs="Calibri"/>
          <w:spacing w:val="-1"/>
          <w:sz w:val="28"/>
          <w:szCs w:val="28"/>
        </w:rPr>
        <w:t>l</w:t>
      </w:r>
      <w:r>
        <w:rPr>
          <w:rFonts w:ascii="Calibri" w:eastAsia="Calibri" w:hAnsi="Calibri" w:cs="Calibri"/>
          <w:sz w:val="28"/>
          <w:szCs w:val="28"/>
        </w:rPr>
        <w:t>lege</w:t>
      </w:r>
      <w:r>
        <w:rPr>
          <w:rFonts w:ascii="Calibri" w:eastAsia="Calibri" w:hAnsi="Calibri" w:cs="Calibri"/>
          <w:spacing w:val="-2"/>
          <w:sz w:val="28"/>
          <w:szCs w:val="28"/>
        </w:rPr>
        <w:t xml:space="preserve"> </w:t>
      </w:r>
      <w:r>
        <w:rPr>
          <w:rFonts w:ascii="Calibri" w:eastAsia="Calibri" w:hAnsi="Calibri" w:cs="Calibri"/>
          <w:sz w:val="28"/>
          <w:szCs w:val="28"/>
        </w:rPr>
        <w:t>of</w:t>
      </w:r>
      <w:r>
        <w:rPr>
          <w:rFonts w:ascii="Calibri" w:eastAsia="Calibri" w:hAnsi="Calibri" w:cs="Calibri"/>
          <w:spacing w:val="-2"/>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o</w:t>
      </w:r>
      <w:r>
        <w:rPr>
          <w:rFonts w:ascii="Calibri" w:eastAsia="Calibri" w:hAnsi="Calibri" w:cs="Calibri"/>
          <w:spacing w:val="1"/>
          <w:sz w:val="28"/>
          <w:szCs w:val="28"/>
        </w:rPr>
        <w:t>r</w:t>
      </w:r>
      <w:r>
        <w:rPr>
          <w:rFonts w:ascii="Calibri" w:eastAsia="Calibri" w:hAnsi="Calibri" w:cs="Calibri"/>
          <w:sz w:val="28"/>
          <w:szCs w:val="28"/>
        </w:rPr>
        <w:t>t</w:t>
      </w:r>
      <w:r>
        <w:rPr>
          <w:rFonts w:ascii="Calibri" w:eastAsia="Calibri" w:hAnsi="Calibri" w:cs="Calibri"/>
          <w:spacing w:val="-2"/>
          <w:sz w:val="28"/>
          <w:szCs w:val="28"/>
        </w:rPr>
        <w:t>h</w:t>
      </w:r>
      <w:r>
        <w:rPr>
          <w:rFonts w:ascii="Calibri" w:eastAsia="Calibri" w:hAnsi="Calibri" w:cs="Calibri"/>
          <w:sz w:val="28"/>
          <w:szCs w:val="28"/>
        </w:rPr>
        <w:t>ern</w:t>
      </w:r>
      <w:r>
        <w:rPr>
          <w:rFonts w:ascii="Calibri" w:eastAsia="Calibri" w:hAnsi="Calibri" w:cs="Calibri"/>
          <w:spacing w:val="-2"/>
          <w:sz w:val="28"/>
          <w:szCs w:val="28"/>
        </w:rPr>
        <w:t xml:space="preserve"> </w:t>
      </w:r>
      <w:r>
        <w:rPr>
          <w:rFonts w:ascii="Calibri" w:eastAsia="Calibri" w:hAnsi="Calibri" w:cs="Calibri"/>
          <w:sz w:val="28"/>
          <w:szCs w:val="28"/>
        </w:rPr>
        <w:t>De</w:t>
      </w:r>
      <w:r>
        <w:rPr>
          <w:rFonts w:ascii="Calibri" w:eastAsia="Calibri" w:hAnsi="Calibri" w:cs="Calibri"/>
          <w:spacing w:val="-2"/>
          <w:sz w:val="28"/>
          <w:szCs w:val="28"/>
        </w:rPr>
        <w:t>n</w:t>
      </w:r>
      <w:r>
        <w:rPr>
          <w:rFonts w:ascii="Calibri" w:eastAsia="Calibri" w:hAnsi="Calibri" w:cs="Calibri"/>
          <w:spacing w:val="-1"/>
          <w:sz w:val="28"/>
          <w:szCs w:val="28"/>
        </w:rPr>
        <w:t>m</w:t>
      </w:r>
      <w:r>
        <w:rPr>
          <w:rFonts w:ascii="Calibri" w:eastAsia="Calibri" w:hAnsi="Calibri" w:cs="Calibri"/>
          <w:sz w:val="28"/>
          <w:szCs w:val="28"/>
        </w:rPr>
        <w:t>ark</w:t>
      </w:r>
    </w:p>
    <w:p w:rsidR="003914BE" w:rsidRDefault="003914BE">
      <w:pPr>
        <w:spacing w:before="9" w:line="120" w:lineRule="exact"/>
        <w:rPr>
          <w:sz w:val="13"/>
          <w:szCs w:val="13"/>
        </w:rPr>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D0846">
      <w:pPr>
        <w:spacing w:before="16"/>
        <w:ind w:left="1312"/>
        <w:rPr>
          <w:rFonts w:ascii="Calibri" w:eastAsia="Calibri" w:hAnsi="Calibri" w:cs="Calibri"/>
          <w:sz w:val="22"/>
          <w:szCs w:val="22"/>
        </w:rPr>
      </w:pPr>
      <w:r>
        <w:rPr>
          <w:noProof/>
        </w:rPr>
        <mc:AlternateContent>
          <mc:Choice Requires="wpg">
            <w:drawing>
              <wp:anchor distT="0" distB="0" distL="114300" distR="114300" simplePos="0" relativeHeight="503315374" behindDoc="1" locked="0" layoutInCell="1" allowOverlap="1">
                <wp:simplePos x="0" y="0"/>
                <wp:positionH relativeFrom="page">
                  <wp:posOffset>3571240</wp:posOffset>
                </wp:positionH>
                <wp:positionV relativeFrom="paragraph">
                  <wp:posOffset>8890</wp:posOffset>
                </wp:positionV>
                <wp:extent cx="441960" cy="172085"/>
                <wp:effectExtent l="0" t="0" r="0" b="0"/>
                <wp:wrapNone/>
                <wp:docPr id="4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172085"/>
                          <a:chOff x="5624" y="14"/>
                          <a:chExt cx="696" cy="271"/>
                        </a:xfrm>
                      </wpg:grpSpPr>
                      <wps:wsp>
                        <wps:cNvPr id="50" name="Freeform 45"/>
                        <wps:cNvSpPr>
                          <a:spLocks/>
                        </wps:cNvSpPr>
                        <wps:spPr bwMode="auto">
                          <a:xfrm>
                            <a:off x="5624" y="14"/>
                            <a:ext cx="696" cy="271"/>
                          </a:xfrm>
                          <a:custGeom>
                            <a:avLst/>
                            <a:gdLst>
                              <a:gd name="T0" fmla="+- 0 5624 5624"/>
                              <a:gd name="T1" fmla="*/ T0 w 696"/>
                              <a:gd name="T2" fmla="+- 0 285 14"/>
                              <a:gd name="T3" fmla="*/ 285 h 271"/>
                              <a:gd name="T4" fmla="+- 0 6320 5624"/>
                              <a:gd name="T5" fmla="*/ T4 w 696"/>
                              <a:gd name="T6" fmla="+- 0 285 14"/>
                              <a:gd name="T7" fmla="*/ 285 h 271"/>
                              <a:gd name="T8" fmla="+- 0 6320 5624"/>
                              <a:gd name="T9" fmla="*/ T8 w 696"/>
                              <a:gd name="T10" fmla="+- 0 14 14"/>
                              <a:gd name="T11" fmla="*/ 14 h 271"/>
                              <a:gd name="T12" fmla="+- 0 5624 5624"/>
                              <a:gd name="T13" fmla="*/ T12 w 696"/>
                              <a:gd name="T14" fmla="+- 0 14 14"/>
                              <a:gd name="T15" fmla="*/ 14 h 271"/>
                              <a:gd name="T16" fmla="+- 0 5624 5624"/>
                              <a:gd name="T17" fmla="*/ T16 w 696"/>
                              <a:gd name="T18" fmla="+- 0 285 14"/>
                              <a:gd name="T19" fmla="*/ 285 h 271"/>
                            </a:gdLst>
                            <a:ahLst/>
                            <a:cxnLst>
                              <a:cxn ang="0">
                                <a:pos x="T1" y="T3"/>
                              </a:cxn>
                              <a:cxn ang="0">
                                <a:pos x="T5" y="T7"/>
                              </a:cxn>
                              <a:cxn ang="0">
                                <a:pos x="T9" y="T11"/>
                              </a:cxn>
                              <a:cxn ang="0">
                                <a:pos x="T13" y="T15"/>
                              </a:cxn>
                              <a:cxn ang="0">
                                <a:pos x="T17" y="T19"/>
                              </a:cxn>
                            </a:cxnLst>
                            <a:rect l="0" t="0" r="r" b="b"/>
                            <a:pathLst>
                              <a:path w="696" h="271">
                                <a:moveTo>
                                  <a:pt x="0" y="271"/>
                                </a:moveTo>
                                <a:lnTo>
                                  <a:pt x="696" y="271"/>
                                </a:lnTo>
                                <a:lnTo>
                                  <a:pt x="696" y="0"/>
                                </a:lnTo>
                                <a:lnTo>
                                  <a:pt x="0" y="0"/>
                                </a:lnTo>
                                <a:lnTo>
                                  <a:pt x="0" y="271"/>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281.2pt;margin-top:.7pt;width:34.8pt;height:13.55pt;z-index:-1106;mso-position-horizontal-relative:page" coordorigin="5624,14" coordsize="69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">
                <v:shape id="Freeform 45" o:spid="_x0000_s1027" style="position:absolute;left:5624;top:14;width:696;height:271;visibility:visible;mso-wrap-style:square;v-text-anchor:top" coordsize="69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YJvsEA&#10;AADbAAAADwAAAGRycy9kb3ducmV2LnhtbERPy2rCQBTdC/7DcAV3dVKhpaaOImIh7loVzfKSuU1C&#10;M3diZvLq13cWBZeH815vB1OJjhpXWlbwvIhAEGdWl5wruJw/nt5AOI+ssbJMCkZysN1MJ2uMte35&#10;i7qTz0UIYRejgsL7OpbSZQUZdAtbEwfu2zYGfYBNLnWDfQg3lVxG0as0WHJoKLCmfUHZz6k1Cux+&#10;helhTJL09/PYZumw3N3uV6Xms2H3DsLT4B/if3eiFbyE9eFL+AF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mCb7BAAAA2wAAAA8AAAAAAAAAAAAAAAAAmAIAAGRycy9kb3du&#10;cmV2LnhtbFBLBQYAAAAABAAEAPUAAACGAwAAAAA=&#10;" path="m,271r696,l696,,,,,271xe" fillcolor="#f7f7f7" stroked="f">
                  <v:path arrowok="t" o:connecttype="custom" o:connectlocs="0,285;696,285;696,14;0,14;0,285" o:connectangles="0,0,0,0,0"/>
                </v:shape>
                <w10:wrap anchorx="page"/>
              </v:group>
            </w:pict>
          </mc:Fallback>
        </mc:AlternateContent>
      </w:r>
      <w:r w:rsidR="001721F1">
        <w:rPr>
          <w:rFonts w:ascii="Calibri" w:eastAsia="Calibri" w:hAnsi="Calibri" w:cs="Calibri"/>
          <w:sz w:val="22"/>
          <w:szCs w:val="22"/>
        </w:rPr>
        <w:t>A</w:t>
      </w:r>
      <w:r w:rsidR="001721F1">
        <w:rPr>
          <w:rFonts w:ascii="Calibri" w:eastAsia="Calibri" w:hAnsi="Calibri" w:cs="Calibri"/>
          <w:spacing w:val="-1"/>
          <w:sz w:val="22"/>
          <w:szCs w:val="22"/>
        </w:rPr>
        <w:t>d</w:t>
      </w:r>
      <w:r w:rsidR="001721F1">
        <w:rPr>
          <w:rFonts w:ascii="Calibri" w:eastAsia="Calibri" w:hAnsi="Calibri" w:cs="Calibri"/>
          <w:sz w:val="22"/>
          <w:szCs w:val="22"/>
        </w:rPr>
        <w:t>ri</w:t>
      </w:r>
      <w:r w:rsidR="001721F1">
        <w:rPr>
          <w:rFonts w:ascii="Calibri" w:eastAsia="Calibri" w:hAnsi="Calibri" w:cs="Calibri"/>
          <w:spacing w:val="-1"/>
          <w:sz w:val="22"/>
          <w:szCs w:val="22"/>
        </w:rPr>
        <w:t>a</w:t>
      </w:r>
      <w:r w:rsidR="001721F1">
        <w:rPr>
          <w:rFonts w:ascii="Calibri" w:eastAsia="Calibri" w:hAnsi="Calibri" w:cs="Calibri"/>
          <w:sz w:val="22"/>
          <w:szCs w:val="22"/>
        </w:rPr>
        <w:t>n</w:t>
      </w:r>
      <w:r w:rsidR="001721F1">
        <w:rPr>
          <w:rFonts w:ascii="Calibri" w:eastAsia="Calibri" w:hAnsi="Calibri" w:cs="Calibri"/>
          <w:spacing w:val="-1"/>
          <w:sz w:val="22"/>
          <w:szCs w:val="22"/>
        </w:rPr>
        <w:t xml:space="preserve"> </w:t>
      </w:r>
      <w:proofErr w:type="spellStart"/>
      <w:r w:rsidR="001721F1">
        <w:rPr>
          <w:rFonts w:ascii="Calibri" w:eastAsia="Calibri" w:hAnsi="Calibri" w:cs="Calibri"/>
          <w:sz w:val="22"/>
          <w:szCs w:val="22"/>
        </w:rPr>
        <w:t>Fr</w:t>
      </w:r>
      <w:r w:rsidR="001721F1">
        <w:rPr>
          <w:rFonts w:ascii="Calibri" w:eastAsia="Calibri" w:hAnsi="Calibri" w:cs="Calibri"/>
          <w:spacing w:val="-1"/>
          <w:sz w:val="22"/>
          <w:szCs w:val="22"/>
        </w:rPr>
        <w:t>unz</w:t>
      </w:r>
      <w:r w:rsidR="001721F1">
        <w:rPr>
          <w:rFonts w:ascii="Calibri" w:eastAsia="Calibri" w:hAnsi="Calibri" w:cs="Calibri"/>
          <w:sz w:val="22"/>
          <w:szCs w:val="22"/>
        </w:rPr>
        <w:t>a</w:t>
      </w:r>
      <w:proofErr w:type="spellEnd"/>
      <w:r w:rsidR="001721F1">
        <w:rPr>
          <w:rFonts w:ascii="Calibri" w:eastAsia="Calibri" w:hAnsi="Calibri" w:cs="Calibri"/>
          <w:sz w:val="22"/>
          <w:szCs w:val="22"/>
        </w:rPr>
        <w:t xml:space="preserve">                 </w:t>
      </w:r>
      <w:r w:rsidR="001721F1">
        <w:rPr>
          <w:rFonts w:ascii="Calibri" w:eastAsia="Calibri" w:hAnsi="Calibri" w:cs="Calibri"/>
          <w:spacing w:val="25"/>
          <w:sz w:val="22"/>
          <w:szCs w:val="22"/>
        </w:rPr>
        <w:t xml:space="preserve"> </w:t>
      </w:r>
      <w:r w:rsidR="001721F1">
        <w:rPr>
          <w:rFonts w:ascii="Calibri" w:eastAsia="Calibri" w:hAnsi="Calibri" w:cs="Calibri"/>
          <w:sz w:val="22"/>
          <w:szCs w:val="22"/>
        </w:rPr>
        <w:t>A</w:t>
      </w:r>
      <w:r w:rsidR="001721F1">
        <w:rPr>
          <w:rFonts w:ascii="Calibri" w:eastAsia="Calibri" w:hAnsi="Calibri" w:cs="Calibri"/>
          <w:spacing w:val="-1"/>
          <w:sz w:val="22"/>
          <w:szCs w:val="22"/>
        </w:rPr>
        <w:t>l</w:t>
      </w:r>
      <w:r w:rsidR="001721F1">
        <w:rPr>
          <w:rFonts w:ascii="Calibri" w:eastAsia="Calibri" w:hAnsi="Calibri" w:cs="Calibri"/>
          <w:sz w:val="22"/>
          <w:szCs w:val="22"/>
        </w:rPr>
        <w:t>ex</w:t>
      </w:r>
      <w:r w:rsidR="001721F1">
        <w:rPr>
          <w:rFonts w:ascii="Calibri" w:eastAsia="Calibri" w:hAnsi="Calibri" w:cs="Calibri"/>
          <w:spacing w:val="-1"/>
          <w:sz w:val="22"/>
          <w:szCs w:val="22"/>
        </w:rPr>
        <w:t xml:space="preserve"> </w:t>
      </w:r>
      <w:proofErr w:type="spellStart"/>
      <w:r w:rsidR="001721F1">
        <w:rPr>
          <w:rFonts w:ascii="Calibri" w:eastAsia="Calibri" w:hAnsi="Calibri" w:cs="Calibri"/>
          <w:spacing w:val="1"/>
          <w:sz w:val="22"/>
          <w:szCs w:val="22"/>
        </w:rPr>
        <w:t>M</w:t>
      </w:r>
      <w:r w:rsidR="001721F1">
        <w:rPr>
          <w:rFonts w:ascii="Calibri" w:eastAsia="Calibri" w:hAnsi="Calibri" w:cs="Calibri"/>
          <w:spacing w:val="-1"/>
          <w:sz w:val="22"/>
          <w:szCs w:val="22"/>
        </w:rPr>
        <w:t>u</w:t>
      </w:r>
      <w:r w:rsidR="001721F1">
        <w:rPr>
          <w:rFonts w:ascii="Calibri" w:eastAsia="Calibri" w:hAnsi="Calibri" w:cs="Calibri"/>
          <w:sz w:val="22"/>
          <w:szCs w:val="22"/>
        </w:rPr>
        <w:t>ri</w:t>
      </w:r>
      <w:r w:rsidR="001721F1">
        <w:rPr>
          <w:rFonts w:ascii="Calibri" w:eastAsia="Calibri" w:hAnsi="Calibri" w:cs="Calibri"/>
          <w:spacing w:val="-1"/>
          <w:sz w:val="22"/>
          <w:szCs w:val="22"/>
        </w:rPr>
        <w:t>u</w:t>
      </w:r>
      <w:r w:rsidR="001721F1">
        <w:rPr>
          <w:rFonts w:ascii="Calibri" w:eastAsia="Calibri" w:hAnsi="Calibri" w:cs="Calibri"/>
          <w:sz w:val="22"/>
          <w:szCs w:val="22"/>
        </w:rPr>
        <w:t>ki</w:t>
      </w:r>
      <w:proofErr w:type="spellEnd"/>
      <w:r w:rsidR="001721F1">
        <w:rPr>
          <w:rFonts w:ascii="Calibri" w:eastAsia="Calibri" w:hAnsi="Calibri" w:cs="Calibri"/>
          <w:spacing w:val="-2"/>
          <w:sz w:val="22"/>
          <w:szCs w:val="22"/>
        </w:rPr>
        <w:t xml:space="preserve"> </w:t>
      </w:r>
      <w:proofErr w:type="spellStart"/>
      <w:r w:rsidR="001721F1">
        <w:rPr>
          <w:rFonts w:ascii="Calibri" w:eastAsia="Calibri" w:hAnsi="Calibri" w:cs="Calibri"/>
          <w:spacing w:val="-1"/>
          <w:sz w:val="22"/>
          <w:szCs w:val="22"/>
        </w:rPr>
        <w:t>N</w:t>
      </w:r>
      <w:r w:rsidR="001721F1">
        <w:rPr>
          <w:rFonts w:ascii="Calibri" w:eastAsia="Calibri" w:hAnsi="Calibri" w:cs="Calibri"/>
          <w:sz w:val="22"/>
          <w:szCs w:val="22"/>
        </w:rPr>
        <w:t>j</w:t>
      </w:r>
      <w:r w:rsidR="001721F1">
        <w:rPr>
          <w:rFonts w:ascii="Calibri" w:eastAsia="Calibri" w:hAnsi="Calibri" w:cs="Calibri"/>
          <w:spacing w:val="1"/>
          <w:sz w:val="22"/>
          <w:szCs w:val="22"/>
        </w:rPr>
        <w:t>o</w:t>
      </w:r>
      <w:r w:rsidR="001721F1">
        <w:rPr>
          <w:rFonts w:ascii="Calibri" w:eastAsia="Calibri" w:hAnsi="Calibri" w:cs="Calibri"/>
          <w:spacing w:val="-1"/>
          <w:sz w:val="22"/>
          <w:szCs w:val="22"/>
        </w:rPr>
        <w:t>g</w:t>
      </w:r>
      <w:r w:rsidR="001721F1">
        <w:rPr>
          <w:rFonts w:ascii="Calibri" w:eastAsia="Calibri" w:hAnsi="Calibri" w:cs="Calibri"/>
          <w:sz w:val="22"/>
          <w:szCs w:val="22"/>
        </w:rPr>
        <w:t>u</w:t>
      </w:r>
      <w:proofErr w:type="spellEnd"/>
      <w:r w:rsidR="001721F1">
        <w:rPr>
          <w:rFonts w:ascii="Calibri" w:eastAsia="Calibri" w:hAnsi="Calibri" w:cs="Calibri"/>
          <w:sz w:val="22"/>
          <w:szCs w:val="22"/>
        </w:rPr>
        <w:t xml:space="preserve">             </w:t>
      </w:r>
      <w:r w:rsidR="001721F1">
        <w:rPr>
          <w:rFonts w:ascii="Calibri" w:eastAsia="Calibri" w:hAnsi="Calibri" w:cs="Calibri"/>
          <w:spacing w:val="2"/>
          <w:sz w:val="22"/>
          <w:szCs w:val="22"/>
        </w:rPr>
        <w:t xml:space="preserve"> </w:t>
      </w:r>
      <w:proofErr w:type="spellStart"/>
      <w:r w:rsidR="001721F1">
        <w:rPr>
          <w:rFonts w:ascii="Calibri" w:eastAsia="Calibri" w:hAnsi="Calibri" w:cs="Calibri"/>
          <w:sz w:val="22"/>
          <w:szCs w:val="22"/>
        </w:rPr>
        <w:t>Kristu</w:t>
      </w:r>
      <w:r w:rsidR="001721F1">
        <w:rPr>
          <w:rFonts w:ascii="Calibri" w:eastAsia="Calibri" w:hAnsi="Calibri" w:cs="Calibri"/>
          <w:spacing w:val="-1"/>
          <w:sz w:val="22"/>
          <w:szCs w:val="22"/>
        </w:rPr>
        <w:t>p</w:t>
      </w:r>
      <w:r w:rsidR="001721F1">
        <w:rPr>
          <w:rFonts w:ascii="Calibri" w:eastAsia="Calibri" w:hAnsi="Calibri" w:cs="Calibri"/>
          <w:sz w:val="22"/>
          <w:szCs w:val="22"/>
        </w:rPr>
        <w:t>as</w:t>
      </w:r>
      <w:proofErr w:type="spellEnd"/>
      <w:r w:rsidR="001721F1">
        <w:rPr>
          <w:rFonts w:ascii="Calibri" w:eastAsia="Calibri" w:hAnsi="Calibri" w:cs="Calibri"/>
          <w:sz w:val="22"/>
          <w:szCs w:val="22"/>
        </w:rPr>
        <w:t xml:space="preserve"> </w:t>
      </w:r>
      <w:proofErr w:type="spellStart"/>
      <w:r w:rsidR="001721F1">
        <w:rPr>
          <w:rFonts w:ascii="Calibri" w:eastAsia="Calibri" w:hAnsi="Calibri" w:cs="Calibri"/>
          <w:sz w:val="22"/>
          <w:szCs w:val="22"/>
        </w:rPr>
        <w:t>Sa</w:t>
      </w:r>
      <w:r w:rsidR="001721F1">
        <w:rPr>
          <w:rFonts w:ascii="Calibri" w:eastAsia="Calibri" w:hAnsi="Calibri" w:cs="Calibri"/>
          <w:spacing w:val="-2"/>
          <w:sz w:val="22"/>
          <w:szCs w:val="22"/>
        </w:rPr>
        <w:t>k</w:t>
      </w:r>
      <w:r w:rsidR="001721F1">
        <w:rPr>
          <w:rFonts w:ascii="Calibri" w:eastAsia="Calibri" w:hAnsi="Calibri" w:cs="Calibri"/>
          <w:sz w:val="22"/>
          <w:szCs w:val="22"/>
        </w:rPr>
        <w:t>al</w:t>
      </w:r>
      <w:r w:rsidR="001721F1">
        <w:rPr>
          <w:rFonts w:ascii="Calibri" w:eastAsia="Calibri" w:hAnsi="Calibri" w:cs="Calibri"/>
          <w:spacing w:val="-1"/>
          <w:sz w:val="22"/>
          <w:szCs w:val="22"/>
        </w:rPr>
        <w:t>iu</w:t>
      </w:r>
      <w:r w:rsidR="001721F1">
        <w:rPr>
          <w:rFonts w:ascii="Calibri" w:eastAsia="Calibri" w:hAnsi="Calibri" w:cs="Calibri"/>
          <w:sz w:val="22"/>
          <w:szCs w:val="22"/>
        </w:rPr>
        <w:t>s</w:t>
      </w:r>
      <w:proofErr w:type="spellEnd"/>
    </w:p>
    <w:p w:rsidR="003914BE" w:rsidRDefault="003914BE">
      <w:pPr>
        <w:spacing w:line="240" w:lineRule="exact"/>
        <w:rPr>
          <w:sz w:val="24"/>
          <w:szCs w:val="24"/>
        </w:rPr>
      </w:pPr>
    </w:p>
    <w:p w:rsidR="003914BE" w:rsidRDefault="001721F1">
      <w:pPr>
        <w:ind w:left="2080"/>
        <w:rPr>
          <w:rFonts w:ascii="Calibri" w:eastAsia="Calibri" w:hAnsi="Calibri" w:cs="Calibri"/>
          <w:sz w:val="22"/>
          <w:szCs w:val="22"/>
        </w:rPr>
        <w:sectPr w:rsidR="003914BE">
          <w:pgSz w:w="12240" w:h="15840"/>
          <w:pgMar w:top="220" w:right="1720" w:bottom="280" w:left="1720" w:header="720" w:footer="720" w:gutter="0"/>
          <w:cols w:space="720"/>
        </w:sectPr>
      </w:pPr>
      <w:r>
        <w:rPr>
          <w:rFonts w:ascii="Calibri" w:eastAsia="Calibri" w:hAnsi="Calibri" w:cs="Calibri"/>
          <w:spacing w:val="1"/>
          <w:sz w:val="22"/>
          <w:szCs w:val="22"/>
        </w:rPr>
        <w:t>Mo</w:t>
      </w:r>
      <w:r>
        <w:rPr>
          <w:rFonts w:ascii="Calibri" w:eastAsia="Calibri" w:hAnsi="Calibri" w:cs="Calibri"/>
          <w:spacing w:val="-1"/>
          <w:sz w:val="22"/>
          <w:szCs w:val="22"/>
        </w:rPr>
        <w:t>n</w:t>
      </w:r>
      <w:r>
        <w:rPr>
          <w:rFonts w:ascii="Calibri" w:eastAsia="Calibri" w:hAnsi="Calibri" w:cs="Calibri"/>
          <w:sz w:val="22"/>
          <w:szCs w:val="22"/>
        </w:rPr>
        <w:t>i</w:t>
      </w:r>
      <w:r>
        <w:rPr>
          <w:rFonts w:ascii="Calibri" w:eastAsia="Calibri" w:hAnsi="Calibri" w:cs="Calibri"/>
          <w:spacing w:val="-2"/>
          <w:sz w:val="22"/>
          <w:szCs w:val="22"/>
        </w:rPr>
        <w:t>k</w:t>
      </w:r>
      <w:r>
        <w:rPr>
          <w:rFonts w:ascii="Calibri" w:eastAsia="Calibri" w:hAnsi="Calibri" w:cs="Calibri"/>
          <w:sz w:val="22"/>
          <w:szCs w:val="22"/>
        </w:rPr>
        <w:t>a</w:t>
      </w:r>
      <w:r>
        <w:rPr>
          <w:rFonts w:ascii="Calibri" w:eastAsia="Calibri" w:hAnsi="Calibri" w:cs="Calibri"/>
          <w:spacing w:val="1"/>
          <w:sz w:val="22"/>
          <w:szCs w:val="22"/>
        </w:rPr>
        <w:t xml:space="preserve"> </w:t>
      </w:r>
      <w:proofErr w:type="spellStart"/>
      <w:r>
        <w:rPr>
          <w:rFonts w:ascii="Calibri" w:eastAsia="Calibri" w:hAnsi="Calibri" w:cs="Calibri"/>
          <w:sz w:val="22"/>
          <w:szCs w:val="22"/>
        </w:rPr>
        <w:t>Vyšni</w:t>
      </w:r>
      <w:r>
        <w:rPr>
          <w:rFonts w:ascii="Calibri" w:eastAsia="Calibri" w:hAnsi="Calibri" w:cs="Calibri"/>
          <w:spacing w:val="-1"/>
          <w:sz w:val="22"/>
          <w:szCs w:val="22"/>
        </w:rPr>
        <w:t>au</w:t>
      </w:r>
      <w:r>
        <w:rPr>
          <w:rFonts w:ascii="Calibri" w:eastAsia="Calibri" w:hAnsi="Calibri" w:cs="Calibri"/>
          <w:spacing w:val="-2"/>
          <w:sz w:val="22"/>
          <w:szCs w:val="22"/>
        </w:rPr>
        <w:t>s</w:t>
      </w:r>
      <w:r>
        <w:rPr>
          <w:rFonts w:ascii="Calibri" w:eastAsia="Calibri" w:hAnsi="Calibri" w:cs="Calibri"/>
          <w:sz w:val="22"/>
          <w:szCs w:val="22"/>
        </w:rPr>
        <w:t>kaitė</w:t>
      </w:r>
      <w:proofErr w:type="spellEnd"/>
      <w:r>
        <w:rPr>
          <w:rFonts w:ascii="Calibri" w:eastAsia="Calibri" w:hAnsi="Calibri" w:cs="Calibri"/>
          <w:sz w:val="22"/>
          <w:szCs w:val="22"/>
        </w:rPr>
        <w:t xml:space="preserve">                  </w:t>
      </w:r>
      <w:r>
        <w:rPr>
          <w:rFonts w:ascii="Calibri" w:eastAsia="Calibri" w:hAnsi="Calibri" w:cs="Calibri"/>
          <w:spacing w:val="38"/>
          <w:sz w:val="22"/>
          <w:szCs w:val="22"/>
        </w:rPr>
        <w:t xml:space="preserve"> </w:t>
      </w:r>
      <w:r>
        <w:rPr>
          <w:rFonts w:ascii="Calibri" w:eastAsia="Calibri" w:hAnsi="Calibri" w:cs="Calibri"/>
          <w:spacing w:val="-3"/>
          <w:sz w:val="22"/>
          <w:szCs w:val="22"/>
        </w:rPr>
        <w:t>S</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z w:val="22"/>
          <w:szCs w:val="22"/>
        </w:rPr>
        <w:t>fan</w:t>
      </w:r>
      <w:r>
        <w:rPr>
          <w:rFonts w:ascii="Calibri" w:eastAsia="Calibri" w:hAnsi="Calibri" w:cs="Calibri"/>
          <w:spacing w:val="-3"/>
          <w:sz w:val="22"/>
          <w:szCs w:val="22"/>
        </w:rPr>
        <w:t xml:space="preserve"> </w:t>
      </w:r>
      <w:proofErr w:type="spellStart"/>
      <w:r>
        <w:rPr>
          <w:rFonts w:ascii="Calibri" w:eastAsia="Calibri" w:hAnsi="Calibri" w:cs="Calibri"/>
          <w:spacing w:val="1"/>
          <w:sz w:val="22"/>
          <w:szCs w:val="22"/>
        </w:rPr>
        <w:t>P</w:t>
      </w:r>
      <w:r>
        <w:rPr>
          <w:rFonts w:ascii="Calibri" w:eastAsia="Calibri" w:hAnsi="Calibri" w:cs="Calibri"/>
          <w:sz w:val="22"/>
          <w:szCs w:val="22"/>
        </w:rPr>
        <w:t>at</w:t>
      </w:r>
      <w:r>
        <w:rPr>
          <w:rFonts w:ascii="Calibri" w:eastAsia="Calibri" w:hAnsi="Calibri" w:cs="Calibri"/>
          <w:spacing w:val="-2"/>
          <w:sz w:val="22"/>
          <w:szCs w:val="22"/>
        </w:rPr>
        <w:t>a</w:t>
      </w:r>
      <w:r>
        <w:rPr>
          <w:rFonts w:ascii="Calibri" w:eastAsia="Calibri" w:hAnsi="Calibri" w:cs="Calibri"/>
          <w:sz w:val="22"/>
          <w:szCs w:val="22"/>
        </w:rPr>
        <w:t>tu</w:t>
      </w:r>
      <w:proofErr w:type="spellEnd"/>
    </w:p>
    <w:p w:rsidR="003914BE" w:rsidRDefault="003914BE">
      <w:pPr>
        <w:spacing w:before="9" w:line="100" w:lineRule="exact"/>
        <w:rPr>
          <w:sz w:val="11"/>
          <w:szCs w:val="11"/>
        </w:rPr>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Pr="003E243F" w:rsidRDefault="001721F1">
      <w:pPr>
        <w:spacing w:line="540" w:lineRule="exact"/>
        <w:ind w:left="4537" w:right="1782"/>
        <w:jc w:val="center"/>
        <w:rPr>
          <w:rFonts w:ascii="Calibri" w:eastAsia="Calibri" w:hAnsi="Calibri" w:cs="Calibri"/>
          <w:color w:val="76923C" w:themeColor="accent3" w:themeShade="BF"/>
          <w:sz w:val="48"/>
          <w:szCs w:val="48"/>
        </w:rPr>
      </w:pPr>
      <w:r w:rsidRPr="003E243F">
        <w:rPr>
          <w:rFonts w:ascii="Calibri" w:eastAsia="Calibri" w:hAnsi="Calibri" w:cs="Calibri"/>
          <w:b/>
          <w:color w:val="76923C" w:themeColor="accent3" w:themeShade="BF"/>
          <w:position w:val="2"/>
          <w:sz w:val="48"/>
          <w:szCs w:val="48"/>
        </w:rPr>
        <w:t>Workshop</w:t>
      </w:r>
      <w:r w:rsidR="002D1A3F" w:rsidRPr="003E243F">
        <w:rPr>
          <w:rFonts w:ascii="Calibri" w:eastAsia="Calibri" w:hAnsi="Calibri" w:cs="Calibri"/>
          <w:b/>
          <w:color w:val="76923C" w:themeColor="accent3" w:themeShade="BF"/>
          <w:position w:val="2"/>
          <w:sz w:val="48"/>
          <w:szCs w:val="48"/>
        </w:rPr>
        <w:t xml:space="preserve"> Persistence</w:t>
      </w:r>
      <w:r w:rsidRPr="003E243F">
        <w:rPr>
          <w:rFonts w:ascii="Calibri" w:eastAsia="Calibri" w:hAnsi="Calibri" w:cs="Calibri"/>
          <w:b/>
          <w:color w:val="76923C" w:themeColor="accent3" w:themeShade="BF"/>
          <w:position w:val="2"/>
          <w:sz w:val="48"/>
          <w:szCs w:val="48"/>
        </w:rPr>
        <w:t xml:space="preserve"> P</w:t>
      </w:r>
      <w:r w:rsidRPr="003E243F">
        <w:rPr>
          <w:rFonts w:ascii="Calibri" w:eastAsia="Calibri" w:hAnsi="Calibri" w:cs="Calibri"/>
          <w:b/>
          <w:color w:val="76923C" w:themeColor="accent3" w:themeShade="BF"/>
          <w:spacing w:val="1"/>
          <w:position w:val="2"/>
          <w:sz w:val="48"/>
          <w:szCs w:val="48"/>
        </w:rPr>
        <w:t>r</w:t>
      </w:r>
      <w:r w:rsidRPr="003E243F">
        <w:rPr>
          <w:rFonts w:ascii="Calibri" w:eastAsia="Calibri" w:hAnsi="Calibri" w:cs="Calibri"/>
          <w:b/>
          <w:color w:val="76923C" w:themeColor="accent3" w:themeShade="BF"/>
          <w:position w:val="2"/>
          <w:sz w:val="48"/>
          <w:szCs w:val="48"/>
        </w:rPr>
        <w:t>oj</w:t>
      </w:r>
      <w:r w:rsidRPr="003E243F">
        <w:rPr>
          <w:rFonts w:ascii="Calibri" w:eastAsia="Calibri" w:hAnsi="Calibri" w:cs="Calibri"/>
          <w:b/>
          <w:color w:val="76923C" w:themeColor="accent3" w:themeShade="BF"/>
          <w:spacing w:val="1"/>
          <w:position w:val="2"/>
          <w:sz w:val="48"/>
          <w:szCs w:val="48"/>
        </w:rPr>
        <w:t>e</w:t>
      </w:r>
      <w:r w:rsidRPr="003E243F">
        <w:rPr>
          <w:rFonts w:ascii="Calibri" w:eastAsia="Calibri" w:hAnsi="Calibri" w:cs="Calibri"/>
          <w:b/>
          <w:color w:val="76923C" w:themeColor="accent3" w:themeShade="BF"/>
          <w:position w:val="2"/>
          <w:sz w:val="48"/>
          <w:szCs w:val="48"/>
        </w:rPr>
        <w:t>ct</w:t>
      </w:r>
    </w:p>
    <w:p w:rsidR="003914BE" w:rsidRDefault="003D0846">
      <w:pPr>
        <w:spacing w:before="88" w:line="275" w:lineRule="auto"/>
        <w:ind w:left="2825" w:right="71"/>
        <w:jc w:val="center"/>
        <w:rPr>
          <w:rFonts w:ascii="Calibri" w:eastAsia="Calibri" w:hAnsi="Calibri" w:cs="Calibri"/>
          <w:sz w:val="48"/>
          <w:szCs w:val="48"/>
        </w:rPr>
      </w:pPr>
      <w:r>
        <w:rPr>
          <w:noProof/>
        </w:rPr>
        <w:drawing>
          <wp:anchor distT="0" distB="0" distL="114300" distR="114300" simplePos="0" relativeHeight="503315377" behindDoc="1" locked="0" layoutInCell="1" allowOverlap="1">
            <wp:simplePos x="0" y="0"/>
            <wp:positionH relativeFrom="page">
              <wp:posOffset>514350</wp:posOffset>
            </wp:positionH>
            <wp:positionV relativeFrom="page">
              <wp:posOffset>923925</wp:posOffset>
            </wp:positionV>
            <wp:extent cx="1419225" cy="1714500"/>
            <wp:effectExtent l="0" t="0" r="9525" b="0"/>
            <wp:wrapNone/>
            <wp:docPr id="4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19225" cy="1714500"/>
                    </a:xfrm>
                    <a:prstGeom prst="rect">
                      <a:avLst/>
                    </a:prstGeom>
                    <a:noFill/>
                  </pic:spPr>
                </pic:pic>
              </a:graphicData>
            </a:graphic>
            <wp14:sizeRelH relativeFrom="page">
              <wp14:pctWidth>0</wp14:pctWidth>
            </wp14:sizeRelH>
            <wp14:sizeRelV relativeFrom="page">
              <wp14:pctHeight>0</wp14:pctHeight>
            </wp14:sizeRelV>
          </wp:anchor>
        </w:drawing>
      </w:r>
      <w:r w:rsidR="001721F1">
        <w:rPr>
          <w:rFonts w:ascii="Calibri" w:eastAsia="Calibri" w:hAnsi="Calibri" w:cs="Calibri"/>
          <w:sz w:val="48"/>
          <w:szCs w:val="48"/>
        </w:rPr>
        <w:t>Technology and Business Comput</w:t>
      </w:r>
      <w:r w:rsidR="001721F1">
        <w:rPr>
          <w:rFonts w:ascii="Calibri" w:eastAsia="Calibri" w:hAnsi="Calibri" w:cs="Calibri"/>
          <w:spacing w:val="1"/>
          <w:sz w:val="48"/>
          <w:szCs w:val="48"/>
        </w:rPr>
        <w:t>e</w:t>
      </w:r>
      <w:r w:rsidR="001721F1">
        <w:rPr>
          <w:rFonts w:ascii="Calibri" w:eastAsia="Calibri" w:hAnsi="Calibri" w:cs="Calibri"/>
          <w:sz w:val="48"/>
          <w:szCs w:val="48"/>
        </w:rPr>
        <w:t xml:space="preserve">r </w:t>
      </w:r>
      <w:r w:rsidR="001721F1">
        <w:rPr>
          <w:rFonts w:ascii="Calibri" w:eastAsia="Calibri" w:hAnsi="Calibri" w:cs="Calibri"/>
          <w:spacing w:val="-2"/>
          <w:sz w:val="48"/>
          <w:szCs w:val="48"/>
        </w:rPr>
        <w:t>S</w:t>
      </w:r>
      <w:r w:rsidR="001721F1">
        <w:rPr>
          <w:rFonts w:ascii="Calibri" w:eastAsia="Calibri" w:hAnsi="Calibri" w:cs="Calibri"/>
          <w:sz w:val="48"/>
          <w:szCs w:val="48"/>
        </w:rPr>
        <w:t>ci</w:t>
      </w:r>
      <w:r w:rsidR="001721F1">
        <w:rPr>
          <w:rFonts w:ascii="Calibri" w:eastAsia="Calibri" w:hAnsi="Calibri" w:cs="Calibri"/>
          <w:spacing w:val="2"/>
          <w:sz w:val="48"/>
          <w:szCs w:val="48"/>
        </w:rPr>
        <w:t>e</w:t>
      </w:r>
      <w:r w:rsidR="001721F1">
        <w:rPr>
          <w:rFonts w:ascii="Calibri" w:eastAsia="Calibri" w:hAnsi="Calibri" w:cs="Calibri"/>
          <w:sz w:val="48"/>
          <w:szCs w:val="48"/>
        </w:rPr>
        <w:t>n</w:t>
      </w:r>
      <w:r w:rsidR="001721F1">
        <w:rPr>
          <w:rFonts w:ascii="Calibri" w:eastAsia="Calibri" w:hAnsi="Calibri" w:cs="Calibri"/>
          <w:spacing w:val="-2"/>
          <w:sz w:val="48"/>
          <w:szCs w:val="48"/>
        </w:rPr>
        <w:t>c</w:t>
      </w:r>
      <w:r w:rsidR="001721F1">
        <w:rPr>
          <w:rFonts w:ascii="Calibri" w:eastAsia="Calibri" w:hAnsi="Calibri" w:cs="Calibri"/>
          <w:sz w:val="48"/>
          <w:szCs w:val="48"/>
        </w:rPr>
        <w:t>e B</w:t>
      </w:r>
      <w:r w:rsidR="001721F1">
        <w:rPr>
          <w:rFonts w:ascii="Calibri" w:eastAsia="Calibri" w:hAnsi="Calibri" w:cs="Calibri"/>
          <w:spacing w:val="1"/>
          <w:sz w:val="48"/>
          <w:szCs w:val="48"/>
        </w:rPr>
        <w:t>a</w:t>
      </w:r>
      <w:r w:rsidR="001721F1">
        <w:rPr>
          <w:rFonts w:ascii="Calibri" w:eastAsia="Calibri" w:hAnsi="Calibri" w:cs="Calibri"/>
          <w:sz w:val="48"/>
          <w:szCs w:val="48"/>
        </w:rPr>
        <w:t>c</w:t>
      </w:r>
      <w:r w:rsidR="001721F1">
        <w:rPr>
          <w:rFonts w:ascii="Calibri" w:eastAsia="Calibri" w:hAnsi="Calibri" w:cs="Calibri"/>
          <w:spacing w:val="-2"/>
          <w:sz w:val="48"/>
          <w:szCs w:val="48"/>
        </w:rPr>
        <w:t>h</w:t>
      </w:r>
      <w:r w:rsidR="001721F1">
        <w:rPr>
          <w:rFonts w:ascii="Calibri" w:eastAsia="Calibri" w:hAnsi="Calibri" w:cs="Calibri"/>
          <w:sz w:val="48"/>
          <w:szCs w:val="48"/>
        </w:rPr>
        <w:t>elor Degree DMAI</w:t>
      </w:r>
      <w:r w:rsidR="001721F1">
        <w:rPr>
          <w:rFonts w:ascii="Calibri" w:eastAsia="Calibri" w:hAnsi="Calibri" w:cs="Calibri"/>
          <w:spacing w:val="-1"/>
          <w:sz w:val="48"/>
          <w:szCs w:val="48"/>
        </w:rPr>
        <w:t>-</w:t>
      </w:r>
      <w:r w:rsidR="001721F1">
        <w:rPr>
          <w:rFonts w:ascii="Calibri" w:eastAsia="Calibri" w:hAnsi="Calibri" w:cs="Calibri"/>
          <w:sz w:val="48"/>
          <w:szCs w:val="48"/>
        </w:rPr>
        <w:t>0914</w:t>
      </w:r>
    </w:p>
    <w:p w:rsidR="003914BE" w:rsidRDefault="003914BE">
      <w:pPr>
        <w:spacing w:before="7" w:line="180" w:lineRule="exact"/>
        <w:rPr>
          <w:sz w:val="18"/>
          <w:szCs w:val="18"/>
        </w:rPr>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1721F1">
      <w:pPr>
        <w:spacing w:line="480" w:lineRule="exact"/>
        <w:ind w:left="3832"/>
        <w:rPr>
          <w:rFonts w:ascii="Calibri" w:eastAsia="Calibri" w:hAnsi="Calibri" w:cs="Calibri"/>
          <w:sz w:val="40"/>
          <w:szCs w:val="40"/>
        </w:rPr>
      </w:pPr>
      <w:r>
        <w:rPr>
          <w:rFonts w:ascii="Calibri" w:eastAsia="Calibri" w:hAnsi="Calibri" w:cs="Calibri"/>
          <w:sz w:val="40"/>
          <w:szCs w:val="40"/>
        </w:rPr>
        <w:t>P</w:t>
      </w:r>
      <w:r>
        <w:rPr>
          <w:rFonts w:ascii="Calibri" w:eastAsia="Calibri" w:hAnsi="Calibri" w:cs="Calibri"/>
          <w:spacing w:val="-1"/>
          <w:sz w:val="40"/>
          <w:szCs w:val="40"/>
        </w:rPr>
        <w:t>r</w:t>
      </w:r>
      <w:r>
        <w:rPr>
          <w:rFonts w:ascii="Calibri" w:eastAsia="Calibri" w:hAnsi="Calibri" w:cs="Calibri"/>
          <w:sz w:val="40"/>
          <w:szCs w:val="40"/>
        </w:rPr>
        <w:t>oject part</w:t>
      </w:r>
      <w:r>
        <w:rPr>
          <w:rFonts w:ascii="Calibri" w:eastAsia="Calibri" w:hAnsi="Calibri" w:cs="Calibri"/>
          <w:spacing w:val="-1"/>
          <w:sz w:val="40"/>
          <w:szCs w:val="40"/>
        </w:rPr>
        <w:t>i</w:t>
      </w:r>
      <w:r>
        <w:rPr>
          <w:rFonts w:ascii="Calibri" w:eastAsia="Calibri" w:hAnsi="Calibri" w:cs="Calibri"/>
          <w:sz w:val="40"/>
          <w:szCs w:val="40"/>
        </w:rPr>
        <w:t>c</w:t>
      </w:r>
      <w:r>
        <w:rPr>
          <w:rFonts w:ascii="Calibri" w:eastAsia="Calibri" w:hAnsi="Calibri" w:cs="Calibri"/>
          <w:spacing w:val="-2"/>
          <w:sz w:val="40"/>
          <w:szCs w:val="40"/>
        </w:rPr>
        <w:t>i</w:t>
      </w:r>
      <w:r>
        <w:rPr>
          <w:rFonts w:ascii="Calibri" w:eastAsia="Calibri" w:hAnsi="Calibri" w:cs="Calibri"/>
          <w:sz w:val="40"/>
          <w:szCs w:val="40"/>
        </w:rPr>
        <w:t>pa</w:t>
      </w:r>
      <w:r>
        <w:rPr>
          <w:rFonts w:ascii="Calibri" w:eastAsia="Calibri" w:hAnsi="Calibri" w:cs="Calibri"/>
          <w:spacing w:val="1"/>
          <w:sz w:val="40"/>
          <w:szCs w:val="40"/>
        </w:rPr>
        <w:t>n</w:t>
      </w:r>
      <w:r>
        <w:rPr>
          <w:rFonts w:ascii="Calibri" w:eastAsia="Calibri" w:hAnsi="Calibri" w:cs="Calibri"/>
          <w:sz w:val="40"/>
          <w:szCs w:val="40"/>
        </w:rPr>
        <w:t>ts</w:t>
      </w: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line="200" w:lineRule="exact"/>
      </w:pPr>
    </w:p>
    <w:p w:rsidR="003914BE" w:rsidRDefault="003914BE">
      <w:pPr>
        <w:spacing w:before="5" w:line="220" w:lineRule="exact"/>
        <w:rPr>
          <w:sz w:val="22"/>
          <w:szCs w:val="22"/>
        </w:rPr>
      </w:pPr>
    </w:p>
    <w:p w:rsidR="003914BE" w:rsidRDefault="003D0846">
      <w:pPr>
        <w:spacing w:before="16" w:line="260" w:lineRule="exact"/>
        <w:ind w:left="740"/>
        <w:rPr>
          <w:rFonts w:ascii="Calibri" w:eastAsia="Calibri" w:hAnsi="Calibri" w:cs="Calibri"/>
          <w:sz w:val="22"/>
          <w:szCs w:val="22"/>
        </w:rPr>
      </w:pPr>
      <w:r>
        <w:rPr>
          <w:noProof/>
        </w:rPr>
        <mc:AlternateContent>
          <mc:Choice Requires="wpg">
            <w:drawing>
              <wp:anchor distT="0" distB="0" distL="114300" distR="114300" simplePos="0" relativeHeight="503315381" behindDoc="1" locked="0" layoutInCell="1" allowOverlap="1">
                <wp:simplePos x="0" y="0"/>
                <wp:positionH relativeFrom="page">
                  <wp:posOffset>4714875</wp:posOffset>
                </wp:positionH>
                <wp:positionV relativeFrom="paragraph">
                  <wp:posOffset>151765</wp:posOffset>
                </wp:positionV>
                <wp:extent cx="1962150" cy="635"/>
                <wp:effectExtent l="9525" t="8890" r="9525" b="9525"/>
                <wp:wrapNone/>
                <wp:docPr id="4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239"/>
                          <a:chExt cx="3090" cy="1"/>
                        </a:xfrm>
                      </wpg:grpSpPr>
                      <wps:wsp>
                        <wps:cNvPr id="47" name="Freeform 42"/>
                        <wps:cNvSpPr>
                          <a:spLocks/>
                        </wps:cNvSpPr>
                        <wps:spPr bwMode="auto">
                          <a:xfrm>
                            <a:off x="7425" y="239"/>
                            <a:ext cx="3090" cy="1"/>
                          </a:xfrm>
                          <a:custGeom>
                            <a:avLst/>
                            <a:gdLst>
                              <a:gd name="T0" fmla="+- 0 7425 7425"/>
                              <a:gd name="T1" fmla="*/ T0 w 3090"/>
                              <a:gd name="T2" fmla="+- 0 239 239"/>
                              <a:gd name="T3" fmla="*/ 239 h 1"/>
                              <a:gd name="T4" fmla="+- 0 10515 7425"/>
                              <a:gd name="T5" fmla="*/ T4 w 3090"/>
                              <a:gd name="T6" fmla="+- 0 240 239"/>
                              <a:gd name="T7" fmla="*/ 240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371.25pt;margin-top:11.95pt;width:154.5pt;height:.05pt;z-index:-1099;mso-position-horizontal-relative:page" coordorigin="7425,239"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">
                <v:shape id="Freeform 42" o:spid="_x0000_s1027" style="position:absolute;left:7425;top:239;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xV8IA&#10;AADbAAAADwAAAGRycy9kb3ducmV2LnhtbESPS2vCQBSF90L/w3CF7szEojZNHUMoFOqyWrq+zdw8&#10;NHMnzExj/PcdoeDycB4fZ1tMphcjOd9ZVrBMUhDEldUdNwq+ju+LDIQPyBp7y6TgSh6K3cNsi7m2&#10;F/6k8RAaEUfY56igDWHIpfRVSwZ9Ygfi6NXWGQxRukZqh5c4bnr5lKYbabDjSGhxoLeWqvPh10TI&#10;kGUvPV3Ln+a0XoX9WH+7da3U43wqX0EEmsI9/N/+0ApWz3D7En+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XFXwgAAANsAAAAPAAAAAAAAAAAAAAAAAJgCAABkcnMvZG93&#10;bnJldi54bWxQSwUGAAAAAAQABAD1AAAAhwMAAAAA&#10;" path="m,l3090,1e" filled="f">
                  <v:path arrowok="t" o:connecttype="custom" o:connectlocs="0,239;3090,240" o:connectangles="0,0"/>
                </v:shape>
                <w10:wrap anchorx="page"/>
              </v:group>
            </w:pict>
          </mc:Fallback>
        </mc:AlternateContent>
      </w:r>
      <w:r w:rsidR="001721F1">
        <w:rPr>
          <w:rFonts w:ascii="Calibri" w:eastAsia="Calibri" w:hAnsi="Calibri" w:cs="Calibri"/>
          <w:sz w:val="22"/>
          <w:szCs w:val="22"/>
        </w:rPr>
        <w:t>A</w:t>
      </w:r>
      <w:r w:rsidR="001721F1">
        <w:rPr>
          <w:rFonts w:ascii="Calibri" w:eastAsia="Calibri" w:hAnsi="Calibri" w:cs="Calibri"/>
          <w:spacing w:val="-1"/>
          <w:sz w:val="22"/>
          <w:szCs w:val="22"/>
        </w:rPr>
        <w:t>d</w:t>
      </w:r>
      <w:r w:rsidR="001721F1">
        <w:rPr>
          <w:rFonts w:ascii="Calibri" w:eastAsia="Calibri" w:hAnsi="Calibri" w:cs="Calibri"/>
          <w:sz w:val="22"/>
          <w:szCs w:val="22"/>
        </w:rPr>
        <w:t>ri</w:t>
      </w:r>
      <w:r w:rsidR="001721F1">
        <w:rPr>
          <w:rFonts w:ascii="Calibri" w:eastAsia="Calibri" w:hAnsi="Calibri" w:cs="Calibri"/>
          <w:spacing w:val="-1"/>
          <w:sz w:val="22"/>
          <w:szCs w:val="22"/>
        </w:rPr>
        <w:t>a</w:t>
      </w:r>
      <w:r w:rsidR="001721F1">
        <w:rPr>
          <w:rFonts w:ascii="Calibri" w:eastAsia="Calibri" w:hAnsi="Calibri" w:cs="Calibri"/>
          <w:sz w:val="22"/>
          <w:szCs w:val="22"/>
        </w:rPr>
        <w:t>n</w:t>
      </w:r>
      <w:r w:rsidR="001721F1">
        <w:rPr>
          <w:rFonts w:ascii="Calibri" w:eastAsia="Calibri" w:hAnsi="Calibri" w:cs="Calibri"/>
          <w:spacing w:val="-1"/>
          <w:sz w:val="22"/>
          <w:szCs w:val="22"/>
        </w:rPr>
        <w:t xml:space="preserve"> </w:t>
      </w:r>
      <w:proofErr w:type="spellStart"/>
      <w:r w:rsidR="001721F1">
        <w:rPr>
          <w:rFonts w:ascii="Calibri" w:eastAsia="Calibri" w:hAnsi="Calibri" w:cs="Calibri"/>
          <w:sz w:val="22"/>
          <w:szCs w:val="22"/>
        </w:rPr>
        <w:t>Fr</w:t>
      </w:r>
      <w:r w:rsidR="001721F1">
        <w:rPr>
          <w:rFonts w:ascii="Calibri" w:eastAsia="Calibri" w:hAnsi="Calibri" w:cs="Calibri"/>
          <w:spacing w:val="-1"/>
          <w:sz w:val="22"/>
          <w:szCs w:val="22"/>
        </w:rPr>
        <w:t>unz</w:t>
      </w:r>
      <w:r w:rsidR="001721F1">
        <w:rPr>
          <w:rFonts w:ascii="Calibri" w:eastAsia="Calibri" w:hAnsi="Calibri" w:cs="Calibri"/>
          <w:sz w:val="22"/>
          <w:szCs w:val="22"/>
        </w:rPr>
        <w:t>a</w:t>
      </w:r>
      <w:proofErr w:type="spellEnd"/>
      <w:r w:rsidR="001721F1">
        <w:rPr>
          <w:rFonts w:ascii="Calibri" w:eastAsia="Calibri" w:hAnsi="Calibri" w:cs="Calibri"/>
          <w:sz w:val="22"/>
          <w:szCs w:val="22"/>
        </w:rPr>
        <w:t xml:space="preserve">                                                                           </w:t>
      </w:r>
      <w:r w:rsidR="001721F1">
        <w:rPr>
          <w:rFonts w:ascii="Calibri" w:eastAsia="Calibri" w:hAnsi="Calibri" w:cs="Calibri"/>
          <w:spacing w:val="3"/>
          <w:sz w:val="22"/>
          <w:szCs w:val="22"/>
        </w:rPr>
        <w:t xml:space="preserve"> </w:t>
      </w:r>
      <w:r w:rsidR="001721F1">
        <w:rPr>
          <w:rFonts w:ascii="Calibri" w:eastAsia="Calibri" w:hAnsi="Calibri" w:cs="Calibri"/>
          <w:sz w:val="22"/>
          <w:szCs w:val="22"/>
        </w:rPr>
        <w:t>Si</w:t>
      </w:r>
      <w:r w:rsidR="001721F1">
        <w:rPr>
          <w:rFonts w:ascii="Calibri" w:eastAsia="Calibri" w:hAnsi="Calibri" w:cs="Calibri"/>
          <w:spacing w:val="-1"/>
          <w:sz w:val="22"/>
          <w:szCs w:val="22"/>
        </w:rPr>
        <w:t>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e:</w:t>
      </w:r>
    </w:p>
    <w:p w:rsidR="003914BE" w:rsidRDefault="003914BE">
      <w:pPr>
        <w:spacing w:before="8" w:line="220" w:lineRule="exact"/>
        <w:rPr>
          <w:sz w:val="22"/>
          <w:szCs w:val="22"/>
        </w:rPr>
      </w:pPr>
    </w:p>
    <w:p w:rsidR="003914BE" w:rsidRDefault="003D0846">
      <w:pPr>
        <w:spacing w:before="16" w:line="455" w:lineRule="auto"/>
        <w:ind w:left="740" w:right="3125"/>
        <w:jc w:val="both"/>
        <w:rPr>
          <w:rFonts w:ascii="Calibri" w:eastAsia="Calibri" w:hAnsi="Calibri" w:cs="Calibri"/>
          <w:sz w:val="22"/>
          <w:szCs w:val="22"/>
        </w:rPr>
      </w:pPr>
      <w:r>
        <w:rPr>
          <w:noProof/>
        </w:rPr>
        <mc:AlternateContent>
          <mc:Choice Requires="wpg">
            <w:drawing>
              <wp:anchor distT="0" distB="0" distL="114300" distR="114300" simplePos="0" relativeHeight="503315376" behindDoc="1" locked="0" layoutInCell="1" allowOverlap="1">
                <wp:simplePos x="0" y="0"/>
                <wp:positionH relativeFrom="page">
                  <wp:posOffset>1190625</wp:posOffset>
                </wp:positionH>
                <wp:positionV relativeFrom="paragraph">
                  <wp:posOffset>8890</wp:posOffset>
                </wp:positionV>
                <wp:extent cx="441960" cy="172085"/>
                <wp:effectExtent l="0" t="0" r="0" b="0"/>
                <wp:wrapNone/>
                <wp:docPr id="4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 cy="172085"/>
                          <a:chOff x="1875" y="14"/>
                          <a:chExt cx="696" cy="271"/>
                        </a:xfrm>
                      </wpg:grpSpPr>
                      <wps:wsp>
                        <wps:cNvPr id="45" name="Freeform 40"/>
                        <wps:cNvSpPr>
                          <a:spLocks/>
                        </wps:cNvSpPr>
                        <wps:spPr bwMode="auto">
                          <a:xfrm>
                            <a:off x="1875" y="14"/>
                            <a:ext cx="696" cy="271"/>
                          </a:xfrm>
                          <a:custGeom>
                            <a:avLst/>
                            <a:gdLst>
                              <a:gd name="T0" fmla="+- 0 1875 1875"/>
                              <a:gd name="T1" fmla="*/ T0 w 696"/>
                              <a:gd name="T2" fmla="+- 0 285 14"/>
                              <a:gd name="T3" fmla="*/ 285 h 271"/>
                              <a:gd name="T4" fmla="+- 0 2571 1875"/>
                              <a:gd name="T5" fmla="*/ T4 w 696"/>
                              <a:gd name="T6" fmla="+- 0 285 14"/>
                              <a:gd name="T7" fmla="*/ 285 h 271"/>
                              <a:gd name="T8" fmla="+- 0 2571 1875"/>
                              <a:gd name="T9" fmla="*/ T8 w 696"/>
                              <a:gd name="T10" fmla="+- 0 14 14"/>
                              <a:gd name="T11" fmla="*/ 14 h 271"/>
                              <a:gd name="T12" fmla="+- 0 1875 1875"/>
                              <a:gd name="T13" fmla="*/ T12 w 696"/>
                              <a:gd name="T14" fmla="+- 0 14 14"/>
                              <a:gd name="T15" fmla="*/ 14 h 271"/>
                              <a:gd name="T16" fmla="+- 0 1875 1875"/>
                              <a:gd name="T17" fmla="*/ T16 w 696"/>
                              <a:gd name="T18" fmla="+- 0 285 14"/>
                              <a:gd name="T19" fmla="*/ 285 h 271"/>
                            </a:gdLst>
                            <a:ahLst/>
                            <a:cxnLst>
                              <a:cxn ang="0">
                                <a:pos x="T1" y="T3"/>
                              </a:cxn>
                              <a:cxn ang="0">
                                <a:pos x="T5" y="T7"/>
                              </a:cxn>
                              <a:cxn ang="0">
                                <a:pos x="T9" y="T11"/>
                              </a:cxn>
                              <a:cxn ang="0">
                                <a:pos x="T13" y="T15"/>
                              </a:cxn>
                              <a:cxn ang="0">
                                <a:pos x="T17" y="T19"/>
                              </a:cxn>
                            </a:cxnLst>
                            <a:rect l="0" t="0" r="r" b="b"/>
                            <a:pathLst>
                              <a:path w="696" h="271">
                                <a:moveTo>
                                  <a:pt x="0" y="271"/>
                                </a:moveTo>
                                <a:lnTo>
                                  <a:pt x="696" y="271"/>
                                </a:lnTo>
                                <a:lnTo>
                                  <a:pt x="696" y="0"/>
                                </a:lnTo>
                                <a:lnTo>
                                  <a:pt x="0" y="0"/>
                                </a:lnTo>
                                <a:lnTo>
                                  <a:pt x="0" y="271"/>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93.75pt;margin-top:.7pt;width:34.8pt;height:13.55pt;z-index:-1104;mso-position-horizontal-relative:page" coordorigin="1875,14" coordsize="69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">
                <v:shape id="Freeform 40" o:spid="_x0000_s1027" style="position:absolute;left:1875;top:14;width:696;height:271;visibility:visible;mso-wrap-style:square;v-text-anchor:top" coordsize="69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8+8QA&#10;AADbAAAADwAAAGRycy9kb3ducmV2LnhtbESPQWvCQBSE7wX/w/IEb3Wj2KLRVUQU4q1V0Rwf2WcS&#10;zL6N2VVjf323IPQ4zMw3zGzRmkrcqXGlZQWDfgSCOLO65FzBYb95H4NwHlljZZkUPMnBYt55m2Gs&#10;7YO/6b7zuQgQdjEqKLyvYyldVpBB17c1cfDOtjHog2xyqRt8BLip5DCKPqXBksNCgTWtCsouu5tR&#10;YFcTTNfPJEl/vra3LG2Hy9P1qFSv2y6nIDy1/j/8aidawegD/r6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IPPvEAAAA2wAAAA8AAAAAAAAAAAAAAAAAmAIAAGRycy9k&#10;b3ducmV2LnhtbFBLBQYAAAAABAAEAPUAAACJAwAAAAA=&#10;" path="m,271r696,l696,,,,,271xe" fillcolor="#f7f7f7" stroked="f">
                  <v:path arrowok="t" o:connecttype="custom" o:connectlocs="0,285;696,285;696,14;0,14;0,285" o:connectangles="0,0,0,0,0"/>
                </v:shape>
                <w10:wrap anchorx="page"/>
              </v:group>
            </w:pict>
          </mc:Fallback>
        </mc:AlternateContent>
      </w:r>
      <w:r>
        <w:rPr>
          <w:noProof/>
        </w:rPr>
        <mc:AlternateContent>
          <mc:Choice Requires="wpg">
            <w:drawing>
              <wp:anchor distT="0" distB="0" distL="114300" distR="114300" simplePos="0" relativeHeight="503315378" behindDoc="1" locked="0" layoutInCell="1" allowOverlap="1">
                <wp:simplePos x="0" y="0"/>
                <wp:positionH relativeFrom="page">
                  <wp:posOffset>4714875</wp:posOffset>
                </wp:positionH>
                <wp:positionV relativeFrom="paragraph">
                  <wp:posOffset>810260</wp:posOffset>
                </wp:positionV>
                <wp:extent cx="1962150" cy="635"/>
                <wp:effectExtent l="9525" t="10160" r="9525" b="8255"/>
                <wp:wrapNone/>
                <wp:docPr id="4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1276"/>
                          <a:chExt cx="3090" cy="1"/>
                        </a:xfrm>
                      </wpg:grpSpPr>
                      <wps:wsp>
                        <wps:cNvPr id="43" name="Freeform 38"/>
                        <wps:cNvSpPr>
                          <a:spLocks/>
                        </wps:cNvSpPr>
                        <wps:spPr bwMode="auto">
                          <a:xfrm>
                            <a:off x="7425" y="1276"/>
                            <a:ext cx="3090" cy="1"/>
                          </a:xfrm>
                          <a:custGeom>
                            <a:avLst/>
                            <a:gdLst>
                              <a:gd name="T0" fmla="+- 0 7425 7425"/>
                              <a:gd name="T1" fmla="*/ T0 w 3090"/>
                              <a:gd name="T2" fmla="+- 0 1276 1276"/>
                              <a:gd name="T3" fmla="*/ 1276 h 1"/>
                              <a:gd name="T4" fmla="+- 0 10515 7425"/>
                              <a:gd name="T5" fmla="*/ T4 w 3090"/>
                              <a:gd name="T6" fmla="+- 0 1277 1276"/>
                              <a:gd name="T7" fmla="*/ 1277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margin-left:371.25pt;margin-top:63.8pt;width:154.5pt;height:.05pt;z-index:-1102;mso-position-horizontal-relative:page" coordorigin="7425,1276"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">
                <v:shape id="Freeform 38" o:spid="_x0000_s1027" style="position:absolute;left:7425;top:1276;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53VMEA&#10;AADbAAAADwAAAGRycy9kb3ducmV2LnhtbESPS2sCMRSF9wX/Q7gFd51MfTGdGkUEQZdV6fp2cufR&#10;Tm6GJI7jvzcFweXhPD7Ocj2YVvTkfGNZwXuSgiAurG64UnA+7d4yED4ga2wtk4IbeVivRi9LzLW9&#10;8hf1x1CJOMI+RwV1CF0upS9qMugT2xFHr7TOYIjSVVI7vMZx08pJmi6kwYYjocaOtjUVf8eLiZAu&#10;yz5aum1+qt/5LBz68tvNS6XGr8PmE0SgITzDj/ZeK5hN4f9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d1TBAAAA2wAAAA8AAAAAAAAAAAAAAAAAmAIAAGRycy9kb3du&#10;cmV2LnhtbFBLBQYAAAAABAAEAPUAAACGAwAAAAA=&#10;" path="m,l3090,1e" filled="f">
                  <v:path arrowok="t" o:connecttype="custom" o:connectlocs="0,1276;3090,1277" o:connectangles="0,0"/>
                </v:shape>
                <w10:wrap anchorx="page"/>
              </v:group>
            </w:pict>
          </mc:Fallback>
        </mc:AlternateContent>
      </w:r>
      <w:r>
        <w:rPr>
          <w:noProof/>
        </w:rPr>
        <mc:AlternateContent>
          <mc:Choice Requires="wpg">
            <w:drawing>
              <wp:anchor distT="0" distB="0" distL="114300" distR="114300" simplePos="0" relativeHeight="503315379" behindDoc="1" locked="0" layoutInCell="1" allowOverlap="1">
                <wp:simplePos x="0" y="0"/>
                <wp:positionH relativeFrom="page">
                  <wp:posOffset>4714875</wp:posOffset>
                </wp:positionH>
                <wp:positionV relativeFrom="paragraph">
                  <wp:posOffset>1134110</wp:posOffset>
                </wp:positionV>
                <wp:extent cx="1962150" cy="635"/>
                <wp:effectExtent l="9525" t="10160" r="9525" b="8255"/>
                <wp:wrapNone/>
                <wp:docPr id="4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1786"/>
                          <a:chExt cx="3090" cy="1"/>
                        </a:xfrm>
                      </wpg:grpSpPr>
                      <wps:wsp>
                        <wps:cNvPr id="41" name="Freeform 36"/>
                        <wps:cNvSpPr>
                          <a:spLocks/>
                        </wps:cNvSpPr>
                        <wps:spPr bwMode="auto">
                          <a:xfrm>
                            <a:off x="7425" y="1786"/>
                            <a:ext cx="3090" cy="1"/>
                          </a:xfrm>
                          <a:custGeom>
                            <a:avLst/>
                            <a:gdLst>
                              <a:gd name="T0" fmla="+- 0 7425 7425"/>
                              <a:gd name="T1" fmla="*/ T0 w 3090"/>
                              <a:gd name="T2" fmla="+- 0 1786 1786"/>
                              <a:gd name="T3" fmla="*/ 1786 h 1"/>
                              <a:gd name="T4" fmla="+- 0 10515 7425"/>
                              <a:gd name="T5" fmla="*/ T4 w 3090"/>
                              <a:gd name="T6" fmla="+- 0 1787 1786"/>
                              <a:gd name="T7" fmla="*/ 1787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371.25pt;margin-top:89.3pt;width:154.5pt;height:.05pt;z-index:-1101;mso-position-horizontal-relative:page" coordorigin="7425,1786"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">
                <v:shape id="Freeform 36" o:spid="_x0000_s1027" style="position:absolute;left:7425;top:1786;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MuMIA&#10;AADbAAAADwAAAGRycy9kb3ducmV2LnhtbESPy2rDMBBF94X8g5hAdrWckBTXtWJMoJAum4asJ9b4&#10;0VojI6mO8/dVodDl5T4OtyhnM4iJnO8tK1gnKQji2uqeWwXnj9fHDIQPyBoHy6TgTh7K/eKhwFzb&#10;G7/TdAqtiCPsc1TQhTDmUvq6I4M+sSNx9BrrDIYoXSu1w1scN4PcpOmTNNhzJHQ40qGj+uv0bSJk&#10;zLLnge7Vtf3cbcPb1FzcrlFqtZyrFxCB5vAf/msftYLtGn6/x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Ey4wgAAANsAAAAPAAAAAAAAAAAAAAAAAJgCAABkcnMvZG93&#10;bnJldi54bWxQSwUGAAAAAAQABAD1AAAAhwMAAAAA&#10;" path="m,l3090,1e" filled="f">
                  <v:path arrowok="t" o:connecttype="custom" o:connectlocs="0,1786;3090,1787" o:connectangles="0,0"/>
                </v:shape>
                <w10:wrap anchorx="page"/>
              </v:group>
            </w:pict>
          </mc:Fallback>
        </mc:AlternateContent>
      </w:r>
      <w:r>
        <w:rPr>
          <w:noProof/>
        </w:rPr>
        <mc:AlternateContent>
          <mc:Choice Requires="wpg">
            <w:drawing>
              <wp:anchor distT="0" distB="0" distL="114300" distR="114300" simplePos="0" relativeHeight="503315380" behindDoc="1" locked="0" layoutInCell="1" allowOverlap="1">
                <wp:simplePos x="0" y="0"/>
                <wp:positionH relativeFrom="page">
                  <wp:posOffset>4714875</wp:posOffset>
                </wp:positionH>
                <wp:positionV relativeFrom="paragraph">
                  <wp:posOffset>161925</wp:posOffset>
                </wp:positionV>
                <wp:extent cx="1962150" cy="635"/>
                <wp:effectExtent l="9525" t="9525" r="9525" b="8890"/>
                <wp:wrapNone/>
                <wp:docPr id="3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255"/>
                          <a:chExt cx="3090" cy="1"/>
                        </a:xfrm>
                      </wpg:grpSpPr>
                      <wps:wsp>
                        <wps:cNvPr id="39" name="Freeform 34"/>
                        <wps:cNvSpPr>
                          <a:spLocks/>
                        </wps:cNvSpPr>
                        <wps:spPr bwMode="auto">
                          <a:xfrm>
                            <a:off x="7425" y="255"/>
                            <a:ext cx="3090" cy="1"/>
                          </a:xfrm>
                          <a:custGeom>
                            <a:avLst/>
                            <a:gdLst>
                              <a:gd name="T0" fmla="+- 0 7425 7425"/>
                              <a:gd name="T1" fmla="*/ T0 w 3090"/>
                              <a:gd name="T2" fmla="+- 0 255 255"/>
                              <a:gd name="T3" fmla="*/ 255 h 1"/>
                              <a:gd name="T4" fmla="+- 0 10515 7425"/>
                              <a:gd name="T5" fmla="*/ T4 w 3090"/>
                              <a:gd name="T6" fmla="+- 0 256 255"/>
                              <a:gd name="T7" fmla="*/ 256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371.25pt;margin-top:12.75pt;width:154.5pt;height:.05pt;z-index:-1100;mso-position-horizontal-relative:page" coordorigin="7425,255"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">
                <v:shape id="Freeform 34" o:spid="_x0000_s1027" style="position:absolute;left:7425;top:255;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Azw8EA&#10;AADbAAAADwAAAGRycy9kb3ducmV2LnhtbESPS2sCMRSF94L/IVzBnWasWsbRKFIo1GW1uL5O7jx0&#10;cjMk6Tj++6YguDycx8fZ7HrTiI6cry0rmE0TEMS51TWXCn5On5MUhA/IGhvLpOBBHnbb4WCDmbZ3&#10;/qbuGEoRR9hnqKAKoc2k9HlFBv3UtsTRK6wzGKJ0pdQO73HcNPItSd6lwZojocKWPirKb8dfEyFt&#10;mq4aeuwv5XW5CIeuOLtlodR41O/XIAL14RV+tr+0gvkK/r/E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M8PBAAAA2wAAAA8AAAAAAAAAAAAAAAAAmAIAAGRycy9kb3du&#10;cmV2LnhtbFBLBQYAAAAABAAEAPUAAACGAwAAAAA=&#10;" path="m,l3090,1e" filled="f">
                  <v:path arrowok="t" o:connecttype="custom" o:connectlocs="0,255;3090,256" o:connectangles="0,0"/>
                </v:shape>
                <w10:wrap anchorx="page"/>
              </v:group>
            </w:pict>
          </mc:Fallback>
        </mc:AlternateContent>
      </w:r>
      <w:r>
        <w:rPr>
          <w:noProof/>
        </w:rPr>
        <mc:AlternateContent>
          <mc:Choice Requires="wpg">
            <w:drawing>
              <wp:anchor distT="0" distB="0" distL="114300" distR="114300" simplePos="0" relativeHeight="503315382" behindDoc="1" locked="0" layoutInCell="1" allowOverlap="1">
                <wp:simplePos x="0" y="0"/>
                <wp:positionH relativeFrom="page">
                  <wp:posOffset>4714875</wp:posOffset>
                </wp:positionH>
                <wp:positionV relativeFrom="paragraph">
                  <wp:posOffset>476250</wp:posOffset>
                </wp:positionV>
                <wp:extent cx="1962150" cy="635"/>
                <wp:effectExtent l="9525" t="9525" r="9525" b="889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635"/>
                          <a:chOff x="7425" y="750"/>
                          <a:chExt cx="3090" cy="1"/>
                        </a:xfrm>
                      </wpg:grpSpPr>
                      <wps:wsp>
                        <wps:cNvPr id="37" name="Freeform 32"/>
                        <wps:cNvSpPr>
                          <a:spLocks/>
                        </wps:cNvSpPr>
                        <wps:spPr bwMode="auto">
                          <a:xfrm>
                            <a:off x="7425" y="750"/>
                            <a:ext cx="3090" cy="1"/>
                          </a:xfrm>
                          <a:custGeom>
                            <a:avLst/>
                            <a:gdLst>
                              <a:gd name="T0" fmla="+- 0 7425 7425"/>
                              <a:gd name="T1" fmla="*/ T0 w 3090"/>
                              <a:gd name="T2" fmla="+- 0 750 750"/>
                              <a:gd name="T3" fmla="*/ 750 h 1"/>
                              <a:gd name="T4" fmla="+- 0 10515 7425"/>
                              <a:gd name="T5" fmla="*/ T4 w 3090"/>
                              <a:gd name="T6" fmla="+- 0 751 750"/>
                              <a:gd name="T7" fmla="*/ 751 h 1"/>
                            </a:gdLst>
                            <a:ahLst/>
                            <a:cxnLst>
                              <a:cxn ang="0">
                                <a:pos x="T1" y="T3"/>
                              </a:cxn>
                              <a:cxn ang="0">
                                <a:pos x="T5" y="T7"/>
                              </a:cxn>
                            </a:cxnLst>
                            <a:rect l="0" t="0" r="r" b="b"/>
                            <a:pathLst>
                              <a:path w="3090" h="1">
                                <a:moveTo>
                                  <a:pt x="0" y="0"/>
                                </a:moveTo>
                                <a:lnTo>
                                  <a:pt x="3090"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371.25pt;margin-top:37.5pt;width:154.5pt;height:.05pt;z-index:-1098;mso-position-horizontal-relative:page" coordorigin="7425,750" coordsize="3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">
                <v:shape id="Freeform 32" o:spid="_x0000_s1027" style="position:absolute;left:7425;top:750;width:3090;height:1;visibility:visible;mso-wrap-style:square;v-text-anchor:top" coordsize="30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CKsIA&#10;AADbAAAADwAAAGRycy9kb3ducmV2LnhtbESPS2vCQBSF90L/w3AL7nTSWjVGJ0EKhbqslq6vmZtH&#10;m7kTZqYx/vuOUHB5OI+PsytG04mBnG8tK3iaJyCIS6tbrhV8nt5mKQgfkDV2lknBlTwU+cNkh5m2&#10;F/6g4RhqEUfYZ6igCaHPpPRlQwb93PbE0ausMxiidLXUDi9x3HTyOUlW0mDLkdBgT68NlT/HXxMh&#10;fZpuOrruz/X38iUchurLLSulpo/jfgsi0Bju4f/2u1awWMPtS/wB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wIqwgAAANsAAAAPAAAAAAAAAAAAAAAAAJgCAABkcnMvZG93&#10;bnJldi54bWxQSwUGAAAAAAQABAD1AAAAhwMAAAAA&#10;" path="m,l3090,1e" filled="f">
                  <v:path arrowok="t" o:connecttype="custom" o:connectlocs="0,750;3090,751" o:connectangles="0,0"/>
                </v:shape>
                <w10:wrap anchorx="page"/>
              </v:group>
            </w:pict>
          </mc:Fallback>
        </mc:AlternateContent>
      </w:r>
      <w:r w:rsidR="001721F1">
        <w:rPr>
          <w:rFonts w:ascii="Calibri" w:eastAsia="Calibri" w:hAnsi="Calibri" w:cs="Calibri"/>
          <w:sz w:val="22"/>
          <w:szCs w:val="22"/>
        </w:rPr>
        <w:t>A</w:t>
      </w:r>
      <w:r w:rsidR="001721F1">
        <w:rPr>
          <w:rFonts w:ascii="Calibri" w:eastAsia="Calibri" w:hAnsi="Calibri" w:cs="Calibri"/>
          <w:spacing w:val="-1"/>
          <w:sz w:val="22"/>
          <w:szCs w:val="22"/>
        </w:rPr>
        <w:t>l</w:t>
      </w:r>
      <w:r w:rsidR="001721F1">
        <w:rPr>
          <w:rFonts w:ascii="Calibri" w:eastAsia="Calibri" w:hAnsi="Calibri" w:cs="Calibri"/>
          <w:sz w:val="22"/>
          <w:szCs w:val="22"/>
        </w:rPr>
        <w:t>ex</w:t>
      </w:r>
      <w:r w:rsidR="001721F1">
        <w:rPr>
          <w:rFonts w:ascii="Calibri" w:eastAsia="Calibri" w:hAnsi="Calibri" w:cs="Calibri"/>
          <w:spacing w:val="2"/>
          <w:sz w:val="22"/>
          <w:szCs w:val="22"/>
        </w:rPr>
        <w:t xml:space="preserve"> </w:t>
      </w:r>
      <w:proofErr w:type="spellStart"/>
      <w:r w:rsidR="001721F1">
        <w:rPr>
          <w:rFonts w:ascii="Calibri" w:eastAsia="Calibri" w:hAnsi="Calibri" w:cs="Calibri"/>
          <w:spacing w:val="1"/>
          <w:sz w:val="22"/>
          <w:szCs w:val="22"/>
        </w:rPr>
        <w:t>M</w:t>
      </w:r>
      <w:r w:rsidR="001721F1">
        <w:rPr>
          <w:rFonts w:ascii="Calibri" w:eastAsia="Calibri" w:hAnsi="Calibri" w:cs="Calibri"/>
          <w:spacing w:val="-1"/>
          <w:sz w:val="22"/>
          <w:szCs w:val="22"/>
        </w:rPr>
        <w:t>u</w:t>
      </w:r>
      <w:r w:rsidR="001721F1">
        <w:rPr>
          <w:rFonts w:ascii="Calibri" w:eastAsia="Calibri" w:hAnsi="Calibri" w:cs="Calibri"/>
          <w:sz w:val="22"/>
          <w:szCs w:val="22"/>
        </w:rPr>
        <w:t>ri</w:t>
      </w:r>
      <w:r w:rsidR="001721F1">
        <w:rPr>
          <w:rFonts w:ascii="Calibri" w:eastAsia="Calibri" w:hAnsi="Calibri" w:cs="Calibri"/>
          <w:spacing w:val="-1"/>
          <w:sz w:val="22"/>
          <w:szCs w:val="22"/>
        </w:rPr>
        <w:t>u</w:t>
      </w:r>
      <w:r w:rsidR="001721F1">
        <w:rPr>
          <w:rFonts w:ascii="Calibri" w:eastAsia="Calibri" w:hAnsi="Calibri" w:cs="Calibri"/>
          <w:sz w:val="22"/>
          <w:szCs w:val="22"/>
        </w:rPr>
        <w:t>ki</w:t>
      </w:r>
      <w:proofErr w:type="spellEnd"/>
      <w:r w:rsidR="001721F1">
        <w:rPr>
          <w:rFonts w:ascii="Calibri" w:eastAsia="Calibri" w:hAnsi="Calibri" w:cs="Calibri"/>
          <w:spacing w:val="-2"/>
          <w:sz w:val="22"/>
          <w:szCs w:val="22"/>
        </w:rPr>
        <w:t xml:space="preserve"> </w:t>
      </w:r>
      <w:proofErr w:type="spellStart"/>
      <w:r w:rsidR="001721F1">
        <w:rPr>
          <w:rFonts w:ascii="Calibri" w:eastAsia="Calibri" w:hAnsi="Calibri" w:cs="Calibri"/>
          <w:spacing w:val="-1"/>
          <w:sz w:val="22"/>
          <w:szCs w:val="22"/>
        </w:rPr>
        <w:t>N</w:t>
      </w:r>
      <w:r w:rsidR="001721F1">
        <w:rPr>
          <w:rFonts w:ascii="Calibri" w:eastAsia="Calibri" w:hAnsi="Calibri" w:cs="Calibri"/>
          <w:sz w:val="22"/>
          <w:szCs w:val="22"/>
        </w:rPr>
        <w:t>j</w:t>
      </w:r>
      <w:r w:rsidR="001721F1">
        <w:rPr>
          <w:rFonts w:ascii="Calibri" w:eastAsia="Calibri" w:hAnsi="Calibri" w:cs="Calibri"/>
          <w:spacing w:val="1"/>
          <w:sz w:val="22"/>
          <w:szCs w:val="22"/>
        </w:rPr>
        <w:t>o</w:t>
      </w:r>
      <w:r w:rsidR="001721F1">
        <w:rPr>
          <w:rFonts w:ascii="Calibri" w:eastAsia="Calibri" w:hAnsi="Calibri" w:cs="Calibri"/>
          <w:spacing w:val="-1"/>
          <w:sz w:val="22"/>
          <w:szCs w:val="22"/>
        </w:rPr>
        <w:t>g</w:t>
      </w:r>
      <w:r w:rsidR="001721F1">
        <w:rPr>
          <w:rFonts w:ascii="Calibri" w:eastAsia="Calibri" w:hAnsi="Calibri" w:cs="Calibri"/>
          <w:sz w:val="22"/>
          <w:szCs w:val="22"/>
        </w:rPr>
        <w:t>u</w:t>
      </w:r>
      <w:proofErr w:type="spellEnd"/>
      <w:r w:rsidR="001721F1">
        <w:rPr>
          <w:rFonts w:ascii="Calibri" w:eastAsia="Calibri" w:hAnsi="Calibri" w:cs="Calibri"/>
          <w:sz w:val="22"/>
          <w:szCs w:val="22"/>
        </w:rPr>
        <w:t xml:space="preserve">                                                                 </w:t>
      </w:r>
      <w:r w:rsidR="001721F1">
        <w:rPr>
          <w:rFonts w:ascii="Calibri" w:eastAsia="Calibri" w:hAnsi="Calibri" w:cs="Calibri"/>
          <w:spacing w:val="26"/>
          <w:sz w:val="22"/>
          <w:szCs w:val="22"/>
        </w:rPr>
        <w:t xml:space="preserve"> </w:t>
      </w:r>
      <w:r w:rsidR="001721F1">
        <w:rPr>
          <w:rFonts w:ascii="Calibri" w:eastAsia="Calibri" w:hAnsi="Calibri" w:cs="Calibri"/>
          <w:sz w:val="22"/>
          <w:szCs w:val="22"/>
        </w:rPr>
        <w:t>S</w:t>
      </w:r>
      <w:r w:rsidR="001721F1">
        <w:rPr>
          <w:rFonts w:ascii="Calibri" w:eastAsia="Calibri" w:hAnsi="Calibri" w:cs="Calibri"/>
          <w:spacing w:val="-1"/>
          <w:sz w:val="22"/>
          <w:szCs w:val="22"/>
        </w:rPr>
        <w:t>ign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 xml:space="preserve">e: </w:t>
      </w:r>
      <w:proofErr w:type="spellStart"/>
      <w:r w:rsidR="001721F1">
        <w:rPr>
          <w:rFonts w:ascii="Calibri" w:eastAsia="Calibri" w:hAnsi="Calibri" w:cs="Calibri"/>
          <w:sz w:val="22"/>
          <w:szCs w:val="22"/>
        </w:rPr>
        <w:t>Kristu</w:t>
      </w:r>
      <w:r w:rsidR="001721F1">
        <w:rPr>
          <w:rFonts w:ascii="Calibri" w:eastAsia="Calibri" w:hAnsi="Calibri" w:cs="Calibri"/>
          <w:spacing w:val="-1"/>
          <w:sz w:val="22"/>
          <w:szCs w:val="22"/>
        </w:rPr>
        <w:t>p</w:t>
      </w:r>
      <w:r w:rsidR="001721F1">
        <w:rPr>
          <w:rFonts w:ascii="Calibri" w:eastAsia="Calibri" w:hAnsi="Calibri" w:cs="Calibri"/>
          <w:sz w:val="22"/>
          <w:szCs w:val="22"/>
        </w:rPr>
        <w:t>as</w:t>
      </w:r>
      <w:proofErr w:type="spellEnd"/>
      <w:r w:rsidR="001721F1">
        <w:rPr>
          <w:rFonts w:ascii="Calibri" w:eastAsia="Calibri" w:hAnsi="Calibri" w:cs="Calibri"/>
          <w:sz w:val="22"/>
          <w:szCs w:val="22"/>
        </w:rPr>
        <w:t xml:space="preserve"> </w:t>
      </w:r>
      <w:proofErr w:type="spellStart"/>
      <w:r w:rsidR="001721F1">
        <w:rPr>
          <w:rFonts w:ascii="Calibri" w:eastAsia="Calibri" w:hAnsi="Calibri" w:cs="Calibri"/>
          <w:sz w:val="22"/>
          <w:szCs w:val="22"/>
        </w:rPr>
        <w:t>Sakal</w:t>
      </w:r>
      <w:r w:rsidR="001721F1">
        <w:rPr>
          <w:rFonts w:ascii="Calibri" w:eastAsia="Calibri" w:hAnsi="Calibri" w:cs="Calibri"/>
          <w:spacing w:val="-1"/>
          <w:sz w:val="22"/>
          <w:szCs w:val="22"/>
        </w:rPr>
        <w:t>iu</w:t>
      </w:r>
      <w:r w:rsidR="001721F1">
        <w:rPr>
          <w:rFonts w:ascii="Calibri" w:eastAsia="Calibri" w:hAnsi="Calibri" w:cs="Calibri"/>
          <w:sz w:val="22"/>
          <w:szCs w:val="22"/>
        </w:rPr>
        <w:t>s</w:t>
      </w:r>
      <w:proofErr w:type="spellEnd"/>
      <w:r w:rsidR="001721F1">
        <w:rPr>
          <w:rFonts w:ascii="Calibri" w:eastAsia="Calibri" w:hAnsi="Calibri" w:cs="Calibri"/>
          <w:sz w:val="22"/>
          <w:szCs w:val="22"/>
        </w:rPr>
        <w:t xml:space="preserve">                                                                   </w:t>
      </w:r>
      <w:r w:rsidR="001721F1">
        <w:rPr>
          <w:rFonts w:ascii="Calibri" w:eastAsia="Calibri" w:hAnsi="Calibri" w:cs="Calibri"/>
          <w:spacing w:val="49"/>
          <w:sz w:val="22"/>
          <w:szCs w:val="22"/>
        </w:rPr>
        <w:t xml:space="preserve"> </w:t>
      </w:r>
      <w:r w:rsidR="001721F1">
        <w:rPr>
          <w:rFonts w:ascii="Calibri" w:eastAsia="Calibri" w:hAnsi="Calibri" w:cs="Calibri"/>
          <w:sz w:val="22"/>
          <w:szCs w:val="22"/>
        </w:rPr>
        <w:t>Si</w:t>
      </w:r>
      <w:r w:rsidR="001721F1">
        <w:rPr>
          <w:rFonts w:ascii="Calibri" w:eastAsia="Calibri" w:hAnsi="Calibri" w:cs="Calibri"/>
          <w:spacing w:val="-1"/>
          <w:sz w:val="22"/>
          <w:szCs w:val="22"/>
        </w:rPr>
        <w:t>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 xml:space="preserve">e: </w:t>
      </w:r>
      <w:r w:rsidR="001721F1">
        <w:rPr>
          <w:rFonts w:ascii="Calibri" w:eastAsia="Calibri" w:hAnsi="Calibri" w:cs="Calibri"/>
          <w:spacing w:val="1"/>
          <w:sz w:val="22"/>
          <w:szCs w:val="22"/>
        </w:rPr>
        <w:t>Mo</w:t>
      </w:r>
      <w:r w:rsidR="001721F1">
        <w:rPr>
          <w:rFonts w:ascii="Calibri" w:eastAsia="Calibri" w:hAnsi="Calibri" w:cs="Calibri"/>
          <w:spacing w:val="-1"/>
          <w:sz w:val="22"/>
          <w:szCs w:val="22"/>
        </w:rPr>
        <w:t>n</w:t>
      </w:r>
      <w:r w:rsidR="001721F1">
        <w:rPr>
          <w:rFonts w:ascii="Calibri" w:eastAsia="Calibri" w:hAnsi="Calibri" w:cs="Calibri"/>
          <w:sz w:val="22"/>
          <w:szCs w:val="22"/>
        </w:rPr>
        <w:t>ika</w:t>
      </w:r>
      <w:r w:rsidR="001721F1">
        <w:rPr>
          <w:rFonts w:ascii="Calibri" w:eastAsia="Calibri" w:hAnsi="Calibri" w:cs="Calibri"/>
          <w:spacing w:val="-2"/>
          <w:sz w:val="22"/>
          <w:szCs w:val="22"/>
        </w:rPr>
        <w:t xml:space="preserve"> </w:t>
      </w:r>
      <w:proofErr w:type="spellStart"/>
      <w:r w:rsidR="001721F1">
        <w:rPr>
          <w:rFonts w:ascii="Calibri" w:eastAsia="Calibri" w:hAnsi="Calibri" w:cs="Calibri"/>
          <w:sz w:val="22"/>
          <w:szCs w:val="22"/>
        </w:rPr>
        <w:t>V</w:t>
      </w:r>
      <w:r w:rsidR="001721F1">
        <w:rPr>
          <w:rFonts w:ascii="Calibri" w:eastAsia="Calibri" w:hAnsi="Calibri" w:cs="Calibri"/>
          <w:spacing w:val="1"/>
          <w:sz w:val="22"/>
          <w:szCs w:val="22"/>
        </w:rPr>
        <w:t>y</w:t>
      </w:r>
      <w:r w:rsidR="001721F1">
        <w:rPr>
          <w:rFonts w:ascii="Calibri" w:eastAsia="Calibri" w:hAnsi="Calibri" w:cs="Calibri"/>
          <w:sz w:val="22"/>
          <w:szCs w:val="22"/>
        </w:rPr>
        <w:t>šn</w:t>
      </w:r>
      <w:r w:rsidR="001721F1">
        <w:rPr>
          <w:rFonts w:ascii="Calibri" w:eastAsia="Calibri" w:hAnsi="Calibri" w:cs="Calibri"/>
          <w:spacing w:val="-1"/>
          <w:sz w:val="22"/>
          <w:szCs w:val="22"/>
        </w:rPr>
        <w:t>i</w:t>
      </w:r>
      <w:r w:rsidR="001721F1">
        <w:rPr>
          <w:rFonts w:ascii="Calibri" w:eastAsia="Calibri" w:hAnsi="Calibri" w:cs="Calibri"/>
          <w:sz w:val="22"/>
          <w:szCs w:val="22"/>
        </w:rPr>
        <w:t>a</w:t>
      </w:r>
      <w:r w:rsidR="001721F1">
        <w:rPr>
          <w:rFonts w:ascii="Calibri" w:eastAsia="Calibri" w:hAnsi="Calibri" w:cs="Calibri"/>
          <w:spacing w:val="-1"/>
          <w:sz w:val="22"/>
          <w:szCs w:val="22"/>
        </w:rPr>
        <w:t>u</w:t>
      </w:r>
      <w:r w:rsidR="001721F1">
        <w:rPr>
          <w:rFonts w:ascii="Calibri" w:eastAsia="Calibri" w:hAnsi="Calibri" w:cs="Calibri"/>
          <w:spacing w:val="-2"/>
          <w:sz w:val="22"/>
          <w:szCs w:val="22"/>
        </w:rPr>
        <w:t>s</w:t>
      </w:r>
      <w:r w:rsidR="001721F1">
        <w:rPr>
          <w:rFonts w:ascii="Calibri" w:eastAsia="Calibri" w:hAnsi="Calibri" w:cs="Calibri"/>
          <w:sz w:val="22"/>
          <w:szCs w:val="22"/>
        </w:rPr>
        <w:t>kaitė</w:t>
      </w:r>
      <w:proofErr w:type="spellEnd"/>
      <w:r w:rsidR="001721F1">
        <w:rPr>
          <w:rFonts w:ascii="Calibri" w:eastAsia="Calibri" w:hAnsi="Calibri" w:cs="Calibri"/>
          <w:sz w:val="22"/>
          <w:szCs w:val="22"/>
        </w:rPr>
        <w:t xml:space="preserve">                                                             </w:t>
      </w:r>
      <w:r w:rsidR="001721F1">
        <w:rPr>
          <w:rFonts w:ascii="Calibri" w:eastAsia="Calibri" w:hAnsi="Calibri" w:cs="Calibri"/>
          <w:spacing w:val="4"/>
          <w:sz w:val="22"/>
          <w:szCs w:val="22"/>
        </w:rPr>
        <w:t xml:space="preserve"> </w:t>
      </w:r>
      <w:r w:rsidR="001721F1">
        <w:rPr>
          <w:rFonts w:ascii="Calibri" w:eastAsia="Calibri" w:hAnsi="Calibri" w:cs="Calibri"/>
          <w:sz w:val="22"/>
          <w:szCs w:val="22"/>
        </w:rPr>
        <w:t>S</w:t>
      </w:r>
      <w:r w:rsidR="001721F1">
        <w:rPr>
          <w:rFonts w:ascii="Calibri" w:eastAsia="Calibri" w:hAnsi="Calibri" w:cs="Calibri"/>
          <w:spacing w:val="-1"/>
          <w:sz w:val="22"/>
          <w:szCs w:val="22"/>
        </w:rPr>
        <w:t>ign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e: Stefan</w:t>
      </w:r>
      <w:r w:rsidR="001721F1">
        <w:rPr>
          <w:rFonts w:ascii="Calibri" w:eastAsia="Calibri" w:hAnsi="Calibri" w:cs="Calibri"/>
          <w:spacing w:val="-1"/>
          <w:sz w:val="22"/>
          <w:szCs w:val="22"/>
        </w:rPr>
        <w:t xml:space="preserve"> </w:t>
      </w:r>
      <w:proofErr w:type="spellStart"/>
      <w:r w:rsidR="001721F1">
        <w:rPr>
          <w:rFonts w:ascii="Calibri" w:eastAsia="Calibri" w:hAnsi="Calibri" w:cs="Calibri"/>
          <w:spacing w:val="-1"/>
          <w:sz w:val="22"/>
          <w:szCs w:val="22"/>
        </w:rPr>
        <w:t>P</w:t>
      </w:r>
      <w:r w:rsidR="001721F1">
        <w:rPr>
          <w:rFonts w:ascii="Calibri" w:eastAsia="Calibri" w:hAnsi="Calibri" w:cs="Calibri"/>
          <w:sz w:val="22"/>
          <w:szCs w:val="22"/>
        </w:rPr>
        <w:t>atatu</w:t>
      </w:r>
      <w:proofErr w:type="spellEnd"/>
      <w:r w:rsidR="001721F1">
        <w:rPr>
          <w:rFonts w:ascii="Calibri" w:eastAsia="Calibri" w:hAnsi="Calibri" w:cs="Calibri"/>
          <w:sz w:val="22"/>
          <w:szCs w:val="22"/>
        </w:rPr>
        <w:t xml:space="preserve">                                                                            </w:t>
      </w:r>
      <w:r w:rsidR="001721F1">
        <w:rPr>
          <w:rFonts w:ascii="Calibri" w:eastAsia="Calibri" w:hAnsi="Calibri" w:cs="Calibri"/>
          <w:spacing w:val="3"/>
          <w:sz w:val="22"/>
          <w:szCs w:val="22"/>
        </w:rPr>
        <w:t xml:space="preserve"> </w:t>
      </w:r>
      <w:r w:rsidR="001721F1">
        <w:rPr>
          <w:rFonts w:ascii="Calibri" w:eastAsia="Calibri" w:hAnsi="Calibri" w:cs="Calibri"/>
          <w:sz w:val="22"/>
          <w:szCs w:val="22"/>
        </w:rPr>
        <w:t>S</w:t>
      </w:r>
      <w:r w:rsidR="001721F1">
        <w:rPr>
          <w:rFonts w:ascii="Calibri" w:eastAsia="Calibri" w:hAnsi="Calibri" w:cs="Calibri"/>
          <w:spacing w:val="-1"/>
          <w:sz w:val="22"/>
          <w:szCs w:val="22"/>
        </w:rPr>
        <w:t>ign</w:t>
      </w:r>
      <w:r w:rsidR="001721F1">
        <w:rPr>
          <w:rFonts w:ascii="Calibri" w:eastAsia="Calibri" w:hAnsi="Calibri" w:cs="Calibri"/>
          <w:sz w:val="22"/>
          <w:szCs w:val="22"/>
        </w:rPr>
        <w:t>atu</w:t>
      </w:r>
      <w:r w:rsidR="001721F1">
        <w:rPr>
          <w:rFonts w:ascii="Calibri" w:eastAsia="Calibri" w:hAnsi="Calibri" w:cs="Calibri"/>
          <w:spacing w:val="-1"/>
          <w:sz w:val="22"/>
          <w:szCs w:val="22"/>
        </w:rPr>
        <w:t>r</w:t>
      </w:r>
      <w:r w:rsidR="001721F1">
        <w:rPr>
          <w:rFonts w:ascii="Calibri" w:eastAsia="Calibri" w:hAnsi="Calibri" w:cs="Calibri"/>
          <w:sz w:val="22"/>
          <w:szCs w:val="22"/>
        </w:rPr>
        <w:t>e:</w:t>
      </w:r>
    </w:p>
    <w:p w:rsidR="003914BE" w:rsidRDefault="003914BE">
      <w:pPr>
        <w:spacing w:before="9" w:line="140" w:lineRule="exact"/>
        <w:rPr>
          <w:sz w:val="15"/>
          <w:szCs w:val="15"/>
        </w:rPr>
      </w:pPr>
    </w:p>
    <w:p w:rsidR="003914BE" w:rsidRDefault="003914BE">
      <w:pPr>
        <w:spacing w:line="200" w:lineRule="exact"/>
      </w:pPr>
    </w:p>
    <w:p w:rsidR="003914BE" w:rsidRDefault="003914BE">
      <w:pPr>
        <w:spacing w:line="200" w:lineRule="exact"/>
      </w:pPr>
    </w:p>
    <w:p w:rsidR="003914BE" w:rsidRDefault="001721F1" w:rsidP="0099134A">
      <w:pPr>
        <w:ind w:left="3600" w:right="3450"/>
        <w:jc w:val="center"/>
        <w:rPr>
          <w:rFonts w:ascii="Calibri" w:eastAsia="Calibri" w:hAnsi="Calibri" w:cs="Calibri"/>
          <w:sz w:val="40"/>
          <w:szCs w:val="40"/>
        </w:rPr>
      </w:pPr>
      <w:r>
        <w:rPr>
          <w:rFonts w:ascii="Calibri" w:eastAsia="Calibri" w:hAnsi="Calibri" w:cs="Calibri"/>
          <w:sz w:val="40"/>
          <w:szCs w:val="40"/>
        </w:rPr>
        <w:t>S</w:t>
      </w:r>
      <w:r>
        <w:rPr>
          <w:rFonts w:ascii="Calibri" w:eastAsia="Calibri" w:hAnsi="Calibri" w:cs="Calibri"/>
          <w:spacing w:val="1"/>
          <w:sz w:val="40"/>
          <w:szCs w:val="40"/>
        </w:rPr>
        <w:t>u</w:t>
      </w:r>
      <w:r>
        <w:rPr>
          <w:rFonts w:ascii="Calibri" w:eastAsia="Calibri" w:hAnsi="Calibri" w:cs="Calibri"/>
          <w:sz w:val="40"/>
          <w:szCs w:val="40"/>
        </w:rPr>
        <w:t>per</w:t>
      </w:r>
      <w:r>
        <w:rPr>
          <w:rFonts w:ascii="Calibri" w:eastAsia="Calibri" w:hAnsi="Calibri" w:cs="Calibri"/>
          <w:spacing w:val="-1"/>
          <w:sz w:val="40"/>
          <w:szCs w:val="40"/>
        </w:rPr>
        <w:t>v</w:t>
      </w:r>
      <w:r>
        <w:rPr>
          <w:rFonts w:ascii="Calibri" w:eastAsia="Calibri" w:hAnsi="Calibri" w:cs="Calibri"/>
          <w:sz w:val="40"/>
          <w:szCs w:val="40"/>
        </w:rPr>
        <w:t>i</w:t>
      </w:r>
      <w:r>
        <w:rPr>
          <w:rFonts w:ascii="Calibri" w:eastAsia="Calibri" w:hAnsi="Calibri" w:cs="Calibri"/>
          <w:spacing w:val="-1"/>
          <w:sz w:val="40"/>
          <w:szCs w:val="40"/>
        </w:rPr>
        <w:t>s</w:t>
      </w:r>
      <w:r>
        <w:rPr>
          <w:rFonts w:ascii="Calibri" w:eastAsia="Calibri" w:hAnsi="Calibri" w:cs="Calibri"/>
          <w:sz w:val="40"/>
          <w:szCs w:val="40"/>
        </w:rPr>
        <w:t>ors</w:t>
      </w:r>
    </w:p>
    <w:p w:rsidR="00697D56" w:rsidRDefault="00697D56" w:rsidP="00697D56">
      <w:pPr>
        <w:ind w:right="3884"/>
        <w:rPr>
          <w:sz w:val="24"/>
          <w:szCs w:val="24"/>
        </w:rPr>
      </w:pPr>
    </w:p>
    <w:p w:rsidR="00697D56" w:rsidRDefault="0099134A" w:rsidP="0099134A">
      <w:pPr>
        <w:ind w:left="4320" w:right="3884"/>
        <w:rPr>
          <w:rFonts w:ascii="Calibri" w:eastAsia="Calibri" w:hAnsi="Calibri" w:cs="Calibri"/>
          <w:sz w:val="22"/>
          <w:szCs w:val="22"/>
        </w:rPr>
      </w:pPr>
      <w:r>
        <w:rPr>
          <w:rFonts w:ascii="Calibri" w:eastAsia="Calibri" w:hAnsi="Calibri" w:cs="Calibri"/>
          <w:sz w:val="22"/>
          <w:szCs w:val="22"/>
        </w:rPr>
        <w:t xml:space="preserve">   </w:t>
      </w:r>
      <w:proofErr w:type="spellStart"/>
      <w:r w:rsidR="001721F1">
        <w:rPr>
          <w:rFonts w:ascii="Calibri" w:eastAsia="Calibri" w:hAnsi="Calibri" w:cs="Calibri"/>
          <w:sz w:val="22"/>
          <w:szCs w:val="22"/>
        </w:rPr>
        <w:t>Ist</w:t>
      </w:r>
      <w:r w:rsidR="001721F1">
        <w:rPr>
          <w:rFonts w:ascii="Calibri" w:eastAsia="Calibri" w:hAnsi="Calibri" w:cs="Calibri"/>
          <w:spacing w:val="1"/>
          <w:sz w:val="22"/>
          <w:szCs w:val="22"/>
        </w:rPr>
        <w:t>v</w:t>
      </w:r>
      <w:r w:rsidR="001721F1">
        <w:rPr>
          <w:rFonts w:ascii="Calibri" w:eastAsia="Calibri" w:hAnsi="Calibri" w:cs="Calibri"/>
          <w:sz w:val="22"/>
          <w:szCs w:val="22"/>
        </w:rPr>
        <w:t>an</w:t>
      </w:r>
      <w:proofErr w:type="spellEnd"/>
      <w:r w:rsidR="001721F1">
        <w:rPr>
          <w:rFonts w:ascii="Calibri" w:eastAsia="Calibri" w:hAnsi="Calibri" w:cs="Calibri"/>
          <w:spacing w:val="-3"/>
          <w:sz w:val="22"/>
          <w:szCs w:val="22"/>
        </w:rPr>
        <w:t xml:space="preserve"> </w:t>
      </w:r>
      <w:r w:rsidR="001721F1">
        <w:rPr>
          <w:rFonts w:ascii="Calibri" w:eastAsia="Calibri" w:hAnsi="Calibri" w:cs="Calibri"/>
          <w:sz w:val="22"/>
          <w:szCs w:val="22"/>
        </w:rPr>
        <w:t>Kn</w:t>
      </w:r>
      <w:r w:rsidR="001721F1">
        <w:rPr>
          <w:rFonts w:ascii="Calibri" w:eastAsia="Calibri" w:hAnsi="Calibri" w:cs="Calibri"/>
          <w:spacing w:val="1"/>
          <w:sz w:val="22"/>
          <w:szCs w:val="22"/>
        </w:rPr>
        <w:t>o</w:t>
      </w:r>
      <w:r w:rsidR="001721F1">
        <w:rPr>
          <w:rFonts w:ascii="Calibri" w:eastAsia="Calibri" w:hAnsi="Calibri" w:cs="Calibri"/>
          <w:sz w:val="22"/>
          <w:szCs w:val="22"/>
        </w:rPr>
        <w:t>ll</w:t>
      </w:r>
    </w:p>
    <w:p w:rsidR="00697D56" w:rsidRDefault="0099134A" w:rsidP="0099134A">
      <w:pPr>
        <w:ind w:left="3600" w:right="3884" w:firstLine="437"/>
        <w:jc w:val="center"/>
        <w:rPr>
          <w:rFonts w:ascii="Calibri" w:eastAsia="Calibri" w:hAnsi="Calibri" w:cs="Calibri"/>
          <w:sz w:val="22"/>
          <w:szCs w:val="22"/>
        </w:rPr>
      </w:pPr>
      <w:r>
        <w:rPr>
          <w:rFonts w:ascii="Calibri" w:eastAsia="Calibri" w:hAnsi="Calibri" w:cs="Calibri"/>
          <w:sz w:val="22"/>
          <w:szCs w:val="22"/>
        </w:rPr>
        <w:t xml:space="preserve"> </w:t>
      </w:r>
      <w:r w:rsidR="00697D56">
        <w:rPr>
          <w:rFonts w:ascii="Calibri" w:eastAsia="Calibri" w:hAnsi="Calibri" w:cs="Calibri"/>
          <w:sz w:val="22"/>
          <w:szCs w:val="22"/>
        </w:rPr>
        <w:t xml:space="preserve">Ann </w:t>
      </w:r>
      <w:proofErr w:type="spellStart"/>
      <w:r w:rsidR="00697D56">
        <w:rPr>
          <w:rFonts w:ascii="Calibri" w:eastAsia="Calibri" w:hAnsi="Calibri" w:cs="Calibri"/>
          <w:sz w:val="22"/>
          <w:szCs w:val="22"/>
        </w:rPr>
        <w:t>Francke</w:t>
      </w:r>
      <w:proofErr w:type="spellEnd"/>
      <w:r w:rsidR="00697D56">
        <w:rPr>
          <w:rFonts w:ascii="Calibri" w:eastAsia="Calibri" w:hAnsi="Calibri" w:cs="Calibri"/>
          <w:sz w:val="22"/>
          <w:szCs w:val="22"/>
        </w:rPr>
        <w:t xml:space="preserve"> </w:t>
      </w:r>
      <w:proofErr w:type="spellStart"/>
      <w:r w:rsidR="00697D56">
        <w:rPr>
          <w:rFonts w:ascii="Calibri" w:eastAsia="Calibri" w:hAnsi="Calibri" w:cs="Calibri"/>
          <w:sz w:val="22"/>
          <w:szCs w:val="22"/>
        </w:rPr>
        <w:t>Riisberg</w:t>
      </w:r>
      <w:proofErr w:type="spellEnd"/>
    </w:p>
    <w:p w:rsidR="003914BE" w:rsidRDefault="003914BE">
      <w:pPr>
        <w:spacing w:before="19" w:line="220" w:lineRule="exact"/>
        <w:rPr>
          <w:sz w:val="22"/>
          <w:szCs w:val="22"/>
        </w:rPr>
      </w:pPr>
    </w:p>
    <w:p w:rsidR="003914BE" w:rsidRDefault="001721F1" w:rsidP="0099134A">
      <w:pPr>
        <w:ind w:left="4037" w:right="3057"/>
        <w:jc w:val="center"/>
        <w:rPr>
          <w:rFonts w:ascii="Calibri" w:eastAsia="Calibri" w:hAnsi="Calibri" w:cs="Calibri"/>
          <w:sz w:val="40"/>
          <w:szCs w:val="40"/>
        </w:rPr>
      </w:pPr>
      <w:r>
        <w:rPr>
          <w:rFonts w:ascii="Calibri" w:eastAsia="Calibri" w:hAnsi="Calibri" w:cs="Calibri"/>
          <w:sz w:val="40"/>
          <w:szCs w:val="40"/>
        </w:rPr>
        <w:t>S</w:t>
      </w:r>
      <w:r>
        <w:rPr>
          <w:rFonts w:ascii="Calibri" w:eastAsia="Calibri" w:hAnsi="Calibri" w:cs="Calibri"/>
          <w:spacing w:val="1"/>
          <w:sz w:val="40"/>
          <w:szCs w:val="40"/>
        </w:rPr>
        <w:t>u</w:t>
      </w:r>
      <w:r>
        <w:rPr>
          <w:rFonts w:ascii="Calibri" w:eastAsia="Calibri" w:hAnsi="Calibri" w:cs="Calibri"/>
          <w:sz w:val="40"/>
          <w:szCs w:val="40"/>
        </w:rPr>
        <w:t>bm</w:t>
      </w:r>
      <w:r>
        <w:rPr>
          <w:rFonts w:ascii="Calibri" w:eastAsia="Calibri" w:hAnsi="Calibri" w:cs="Calibri"/>
          <w:spacing w:val="-1"/>
          <w:sz w:val="40"/>
          <w:szCs w:val="40"/>
        </w:rPr>
        <w:t>i</w:t>
      </w:r>
      <w:r>
        <w:rPr>
          <w:rFonts w:ascii="Calibri" w:eastAsia="Calibri" w:hAnsi="Calibri" w:cs="Calibri"/>
          <w:sz w:val="40"/>
          <w:szCs w:val="40"/>
        </w:rPr>
        <w:t>s</w:t>
      </w:r>
      <w:r>
        <w:rPr>
          <w:rFonts w:ascii="Calibri" w:eastAsia="Calibri" w:hAnsi="Calibri" w:cs="Calibri"/>
          <w:spacing w:val="-2"/>
          <w:sz w:val="40"/>
          <w:szCs w:val="40"/>
        </w:rPr>
        <w:t>s</w:t>
      </w:r>
      <w:r>
        <w:rPr>
          <w:rFonts w:ascii="Calibri" w:eastAsia="Calibri" w:hAnsi="Calibri" w:cs="Calibri"/>
          <w:sz w:val="40"/>
          <w:szCs w:val="40"/>
        </w:rPr>
        <w:t>ion</w:t>
      </w:r>
      <w:r>
        <w:rPr>
          <w:rFonts w:ascii="Calibri" w:eastAsia="Calibri" w:hAnsi="Calibri" w:cs="Calibri"/>
          <w:spacing w:val="-2"/>
          <w:sz w:val="40"/>
          <w:szCs w:val="40"/>
        </w:rPr>
        <w:t xml:space="preserve"> </w:t>
      </w:r>
      <w:r>
        <w:rPr>
          <w:rFonts w:ascii="Calibri" w:eastAsia="Calibri" w:hAnsi="Calibri" w:cs="Calibri"/>
          <w:sz w:val="40"/>
          <w:szCs w:val="40"/>
        </w:rPr>
        <w:t>d</w:t>
      </w:r>
      <w:r>
        <w:rPr>
          <w:rFonts w:ascii="Calibri" w:eastAsia="Calibri" w:hAnsi="Calibri" w:cs="Calibri"/>
          <w:spacing w:val="-2"/>
          <w:sz w:val="40"/>
          <w:szCs w:val="40"/>
        </w:rPr>
        <w:t>a</w:t>
      </w:r>
      <w:r>
        <w:rPr>
          <w:rFonts w:ascii="Calibri" w:eastAsia="Calibri" w:hAnsi="Calibri" w:cs="Calibri"/>
          <w:sz w:val="40"/>
          <w:szCs w:val="40"/>
        </w:rPr>
        <w:t>te</w:t>
      </w:r>
    </w:p>
    <w:p w:rsidR="003914BE" w:rsidRDefault="003914BE" w:rsidP="0099134A">
      <w:pPr>
        <w:spacing w:before="14" w:line="260" w:lineRule="exact"/>
        <w:jc w:val="center"/>
        <w:rPr>
          <w:sz w:val="26"/>
          <w:szCs w:val="26"/>
        </w:rPr>
      </w:pPr>
      <w:bookmarkStart w:id="0" w:name="_GoBack"/>
      <w:bookmarkEnd w:id="0"/>
    </w:p>
    <w:p w:rsidR="003914BE" w:rsidRDefault="001721F1" w:rsidP="0099134A">
      <w:pPr>
        <w:ind w:left="4883" w:right="3900"/>
        <w:jc w:val="center"/>
        <w:rPr>
          <w:rFonts w:ascii="Calibri" w:eastAsia="Calibri" w:hAnsi="Calibri" w:cs="Calibri"/>
          <w:sz w:val="22"/>
          <w:szCs w:val="22"/>
        </w:rPr>
      </w:pPr>
      <w:r>
        <w:rPr>
          <w:rFonts w:ascii="Calibri" w:eastAsia="Calibri" w:hAnsi="Calibri" w:cs="Calibri"/>
          <w:spacing w:val="1"/>
          <w:sz w:val="22"/>
          <w:szCs w:val="22"/>
        </w:rPr>
        <w:t>20.</w:t>
      </w:r>
      <w:r>
        <w:rPr>
          <w:rFonts w:ascii="Calibri" w:eastAsia="Calibri" w:hAnsi="Calibri" w:cs="Calibri"/>
          <w:spacing w:val="-2"/>
          <w:sz w:val="22"/>
          <w:szCs w:val="22"/>
        </w:rPr>
        <w:t>03</w:t>
      </w:r>
      <w:r>
        <w:rPr>
          <w:rFonts w:ascii="Calibri" w:eastAsia="Calibri" w:hAnsi="Calibri" w:cs="Calibri"/>
          <w:sz w:val="22"/>
          <w:szCs w:val="22"/>
        </w:rPr>
        <w:t>.</w:t>
      </w:r>
      <w:r>
        <w:rPr>
          <w:rFonts w:ascii="Calibri" w:eastAsia="Calibri" w:hAnsi="Calibri" w:cs="Calibri"/>
          <w:spacing w:val="-2"/>
          <w:sz w:val="22"/>
          <w:szCs w:val="22"/>
        </w:rPr>
        <w:t>2</w:t>
      </w:r>
      <w:r>
        <w:rPr>
          <w:rFonts w:ascii="Calibri" w:eastAsia="Calibri" w:hAnsi="Calibri" w:cs="Calibri"/>
          <w:spacing w:val="1"/>
          <w:sz w:val="22"/>
          <w:szCs w:val="22"/>
        </w:rPr>
        <w:t>0</w:t>
      </w:r>
      <w:r>
        <w:rPr>
          <w:rFonts w:ascii="Calibri" w:eastAsia="Calibri" w:hAnsi="Calibri" w:cs="Calibri"/>
          <w:spacing w:val="-2"/>
          <w:sz w:val="22"/>
          <w:szCs w:val="22"/>
        </w:rPr>
        <w:t>1</w:t>
      </w:r>
      <w:r>
        <w:rPr>
          <w:rFonts w:ascii="Calibri" w:eastAsia="Calibri" w:hAnsi="Calibri" w:cs="Calibri"/>
          <w:sz w:val="22"/>
          <w:szCs w:val="22"/>
        </w:rPr>
        <w:t>5</w:t>
      </w:r>
    </w:p>
    <w:p w:rsidR="003914BE" w:rsidRDefault="003914BE" w:rsidP="0099134A">
      <w:pPr>
        <w:ind w:right="390"/>
        <w:jc w:val="center"/>
        <w:rPr>
          <w:rFonts w:ascii="Calibri" w:eastAsia="Calibri" w:hAnsi="Calibri" w:cs="Calibri"/>
          <w:sz w:val="24"/>
          <w:szCs w:val="24"/>
        </w:rPr>
        <w:sectPr w:rsidR="003914BE">
          <w:headerReference w:type="default" r:id="rId10"/>
          <w:footerReference w:type="default" r:id="rId11"/>
          <w:pgSz w:w="12240" w:h="15840"/>
          <w:pgMar w:top="860" w:right="1680" w:bottom="280" w:left="700" w:header="384" w:footer="639" w:gutter="0"/>
          <w:pgNumType w:start="2"/>
          <w:cols w:space="720"/>
        </w:sectPr>
      </w:pPr>
    </w:p>
    <w:p w:rsidR="003914BE" w:rsidRDefault="003914BE">
      <w:pPr>
        <w:spacing w:before="4" w:line="160" w:lineRule="exact"/>
        <w:rPr>
          <w:sz w:val="16"/>
          <w:szCs w:val="16"/>
        </w:rPr>
      </w:pPr>
    </w:p>
    <w:p w:rsidR="003914BE" w:rsidRDefault="003914BE">
      <w:pPr>
        <w:spacing w:line="200" w:lineRule="exact"/>
      </w:pPr>
    </w:p>
    <w:p w:rsidR="003914BE" w:rsidRDefault="003914BE">
      <w:pPr>
        <w:spacing w:before="5" w:line="240" w:lineRule="exact"/>
        <w:rPr>
          <w:sz w:val="24"/>
          <w:szCs w:val="24"/>
        </w:rPr>
      </w:pPr>
    </w:p>
    <w:p w:rsidR="003914BE" w:rsidRPr="003E243F" w:rsidRDefault="001721F1">
      <w:pPr>
        <w:ind w:left="100"/>
        <w:rPr>
          <w:rFonts w:ascii="Cambria" w:eastAsia="Cambria" w:hAnsi="Cambria" w:cs="Cambria"/>
          <w:color w:val="76923C" w:themeColor="accent3" w:themeShade="BF"/>
          <w:sz w:val="26"/>
          <w:szCs w:val="26"/>
        </w:rPr>
      </w:pPr>
      <w:r w:rsidRPr="003E243F">
        <w:rPr>
          <w:rFonts w:ascii="Cambria" w:eastAsia="Cambria" w:hAnsi="Cambria" w:cs="Cambria"/>
          <w:b/>
          <w:color w:val="76923C" w:themeColor="accent3" w:themeShade="BF"/>
          <w:sz w:val="26"/>
          <w:szCs w:val="26"/>
        </w:rPr>
        <w:t>Introduction</w:t>
      </w:r>
    </w:p>
    <w:p w:rsidR="003914BE" w:rsidRDefault="003914BE">
      <w:pPr>
        <w:spacing w:before="3" w:line="180" w:lineRule="exact"/>
        <w:rPr>
          <w:sz w:val="19"/>
          <w:szCs w:val="19"/>
        </w:rPr>
      </w:pPr>
    </w:p>
    <w:p w:rsidR="003914BE" w:rsidRDefault="003914BE">
      <w:pPr>
        <w:spacing w:line="200" w:lineRule="exact"/>
      </w:pPr>
    </w:p>
    <w:p w:rsidR="003914BE" w:rsidRDefault="001721F1">
      <w:pPr>
        <w:spacing w:line="279" w:lineRule="auto"/>
        <w:ind w:left="100" w:right="345"/>
        <w:rPr>
          <w:rFonts w:ascii="Calibri" w:eastAsia="Calibri" w:hAnsi="Calibri" w:cs="Calibri"/>
          <w:sz w:val="22"/>
          <w:szCs w:val="22"/>
        </w:rPr>
      </w:pPr>
      <w:r>
        <w:rPr>
          <w:rFonts w:ascii="Calibri" w:eastAsia="Calibri" w:hAnsi="Calibri" w:cs="Calibri"/>
          <w:sz w:val="22"/>
          <w:szCs w:val="22"/>
        </w:rPr>
        <w:t xml:space="preserve">In this workshop we are to </w:t>
      </w:r>
      <w:r w:rsidR="002D1A3F">
        <w:rPr>
          <w:rFonts w:ascii="Calibri" w:eastAsia="Calibri" w:hAnsi="Calibri" w:cs="Calibri"/>
          <w:sz w:val="22"/>
          <w:szCs w:val="22"/>
        </w:rPr>
        <w:t>show the knowledge we have acquired in the second semester so far in connection with creation and maintenance of databases and to get experience with accessing databases from Java programs. We were asked to create a part of a computer system for “Western Style Ltd.</w:t>
      </w:r>
      <w:r w:rsidR="00942065">
        <w:rPr>
          <w:rFonts w:ascii="Calibri" w:eastAsia="Calibri" w:hAnsi="Calibri" w:cs="Calibri"/>
          <w:sz w:val="22"/>
          <w:szCs w:val="22"/>
        </w:rPr>
        <w:t>”, fix the errors/mistakes in their domain model and make the necessary adjustments accordingly. We will try to cover the majority of things we have made below.</w:t>
      </w:r>
    </w:p>
    <w:p w:rsidR="003914BE" w:rsidRDefault="003914BE">
      <w:pPr>
        <w:spacing w:before="4" w:line="140" w:lineRule="exact"/>
        <w:rPr>
          <w:sz w:val="15"/>
          <w:szCs w:val="15"/>
        </w:rPr>
      </w:pPr>
    </w:p>
    <w:p w:rsidR="003914BE" w:rsidRDefault="003914BE">
      <w:pPr>
        <w:spacing w:line="200" w:lineRule="exact"/>
      </w:pPr>
    </w:p>
    <w:p w:rsidR="00942065" w:rsidRPr="003E243F" w:rsidRDefault="00942065" w:rsidP="00942065">
      <w:pPr>
        <w:ind w:left="100"/>
        <w:rPr>
          <w:rFonts w:ascii="Cambria" w:eastAsia="Cambria" w:hAnsi="Cambria" w:cs="Cambria"/>
          <w:b/>
          <w:color w:val="76923C" w:themeColor="accent3" w:themeShade="BF"/>
          <w:sz w:val="26"/>
          <w:szCs w:val="26"/>
        </w:rPr>
      </w:pPr>
      <w:r w:rsidRPr="003E243F">
        <w:rPr>
          <w:rFonts w:ascii="Cambria" w:eastAsia="Cambria" w:hAnsi="Cambria" w:cs="Cambria"/>
          <w:b/>
          <w:color w:val="76923C" w:themeColor="accent3" w:themeShade="BF"/>
          <w:sz w:val="26"/>
          <w:szCs w:val="26"/>
        </w:rPr>
        <w:t>System development</w:t>
      </w:r>
    </w:p>
    <w:p w:rsidR="00942065" w:rsidRPr="003E243F" w:rsidRDefault="00942065" w:rsidP="00942065">
      <w:pPr>
        <w:ind w:left="100"/>
        <w:rPr>
          <w:rFonts w:ascii="Cambria" w:eastAsia="Cambria" w:hAnsi="Cambria" w:cs="Cambria"/>
          <w:b/>
          <w:color w:val="76923C" w:themeColor="accent3" w:themeShade="BF"/>
          <w:sz w:val="26"/>
          <w:szCs w:val="26"/>
        </w:rPr>
      </w:pPr>
    </w:p>
    <w:p w:rsidR="00CD5660" w:rsidRDefault="00CD5660" w:rsidP="00CD5660">
      <w:pPr>
        <w:spacing w:before="30"/>
        <w:ind w:left="860"/>
        <w:rPr>
          <w:rFonts w:ascii="Cambria" w:eastAsia="Cambria" w:hAnsi="Cambria" w:cs="Cambria"/>
          <w:b/>
          <w:color w:val="4F81BC"/>
          <w:sz w:val="22"/>
          <w:szCs w:val="22"/>
        </w:rPr>
      </w:pPr>
      <w:r w:rsidRPr="003E243F">
        <w:rPr>
          <w:rFonts w:ascii="Cambria" w:eastAsia="Cambria" w:hAnsi="Cambria" w:cs="Cambria"/>
          <w:b/>
          <w:color w:val="76923C" w:themeColor="accent3" w:themeShade="BF"/>
          <w:sz w:val="22"/>
          <w:szCs w:val="22"/>
        </w:rPr>
        <w:t>Domain model</w:t>
      </w:r>
    </w:p>
    <w:p w:rsidR="00CD5660" w:rsidRDefault="00CD5660" w:rsidP="00CD5660">
      <w:pPr>
        <w:spacing w:before="30"/>
        <w:ind w:left="860"/>
        <w:rPr>
          <w:rFonts w:ascii="Cambria" w:eastAsia="Cambria" w:hAnsi="Cambria" w:cs="Cambria"/>
          <w:b/>
          <w:color w:val="4F81BC"/>
          <w:sz w:val="22"/>
          <w:szCs w:val="22"/>
        </w:rPr>
      </w:pPr>
    </w:p>
    <w:p w:rsidR="00CD5660" w:rsidRPr="00697D56" w:rsidRDefault="00CD5660" w:rsidP="00697D56">
      <w:pPr>
        <w:spacing w:before="30"/>
        <w:rPr>
          <w:rFonts w:asciiTheme="minorHAnsi" w:eastAsia="Calibri" w:hAnsiTheme="minorHAnsi" w:cs="Calibri"/>
          <w:sz w:val="22"/>
          <w:szCs w:val="22"/>
        </w:rPr>
      </w:pPr>
      <w:r w:rsidRPr="00697D56">
        <w:rPr>
          <w:rFonts w:asciiTheme="minorHAnsi" w:eastAsia="Calibri" w:hAnsiTheme="minorHAnsi" w:cs="Calibri"/>
          <w:sz w:val="22"/>
          <w:szCs w:val="22"/>
        </w:rPr>
        <w:t>This is our domain model. All the classes, their respective attributes, connections, multiplicities can be seen there.</w:t>
      </w:r>
    </w:p>
    <w:p w:rsidR="00697D56" w:rsidRPr="00697D56" w:rsidRDefault="00697D56" w:rsidP="00697D56">
      <w:pPr>
        <w:rPr>
          <w:rFonts w:asciiTheme="minorHAnsi" w:hAnsiTheme="minorHAnsi" w:cs="Arial"/>
          <w:sz w:val="22"/>
          <w:szCs w:val="22"/>
        </w:rPr>
      </w:pPr>
      <w:r w:rsidRPr="00697D56">
        <w:rPr>
          <w:rFonts w:asciiTheme="minorHAnsi" w:hAnsiTheme="minorHAnsi" w:cs="Arial"/>
          <w:sz w:val="22"/>
          <w:szCs w:val="22"/>
        </w:rPr>
        <w:t xml:space="preserve">The first thing we decided to edit in the domain model was to add a </w:t>
      </w:r>
      <w:proofErr w:type="spellStart"/>
      <w:r w:rsidRPr="00697D56">
        <w:rPr>
          <w:rFonts w:asciiTheme="minorHAnsi" w:hAnsiTheme="minorHAnsi" w:cs="Arial"/>
          <w:sz w:val="22"/>
          <w:szCs w:val="22"/>
        </w:rPr>
        <w:t>saleLine</w:t>
      </w:r>
      <w:proofErr w:type="spellEnd"/>
      <w:r w:rsidRPr="00697D56">
        <w:rPr>
          <w:rFonts w:asciiTheme="minorHAnsi" w:hAnsiTheme="minorHAnsi" w:cs="Arial"/>
          <w:sz w:val="22"/>
          <w:szCs w:val="22"/>
        </w:rPr>
        <w:t xml:space="preserve"> between the product and the </w:t>
      </w:r>
      <w:proofErr w:type="spellStart"/>
      <w:r w:rsidRPr="00697D56">
        <w:rPr>
          <w:rFonts w:asciiTheme="minorHAnsi" w:hAnsiTheme="minorHAnsi" w:cs="Arial"/>
          <w:sz w:val="22"/>
          <w:szCs w:val="22"/>
        </w:rPr>
        <w:t>SalesOrder</w:t>
      </w:r>
      <w:proofErr w:type="spellEnd"/>
      <w:r w:rsidRPr="00697D56">
        <w:rPr>
          <w:rFonts w:asciiTheme="minorHAnsi" w:hAnsiTheme="minorHAnsi" w:cs="Arial"/>
          <w:sz w:val="22"/>
          <w:szCs w:val="22"/>
        </w:rPr>
        <w:t xml:space="preserve"> which would contain the amount of items purchased of that type and the price of a single unit. </w:t>
      </w:r>
    </w:p>
    <w:p w:rsidR="00697D56" w:rsidRPr="00697D56" w:rsidRDefault="00697D56" w:rsidP="00697D56">
      <w:pPr>
        <w:rPr>
          <w:rFonts w:asciiTheme="minorHAnsi" w:hAnsiTheme="minorHAnsi" w:cs="Arial"/>
          <w:sz w:val="22"/>
          <w:szCs w:val="22"/>
        </w:rPr>
      </w:pPr>
    </w:p>
    <w:p w:rsidR="00697D56" w:rsidRPr="00697D56" w:rsidRDefault="00697D56" w:rsidP="00697D56">
      <w:pPr>
        <w:rPr>
          <w:rFonts w:asciiTheme="minorHAnsi" w:hAnsiTheme="minorHAnsi" w:cs="Arial"/>
          <w:sz w:val="22"/>
          <w:szCs w:val="22"/>
        </w:rPr>
      </w:pPr>
      <w:r w:rsidRPr="00697D56">
        <w:rPr>
          <w:rFonts w:asciiTheme="minorHAnsi" w:hAnsiTheme="minorHAnsi" w:cs="Arial"/>
          <w:sz w:val="22"/>
          <w:szCs w:val="22"/>
        </w:rPr>
        <w:t>Then while thinking about the database we were going to connect our system to we decided that there should be another class called address. It would contain zip code, city and the street. This class then would be connected to customers, orders for deliveries and suppliers.</w:t>
      </w:r>
    </w:p>
    <w:p w:rsidR="00697D56" w:rsidRPr="00697D56" w:rsidRDefault="00697D56" w:rsidP="00697D56">
      <w:pPr>
        <w:rPr>
          <w:rFonts w:asciiTheme="minorHAnsi" w:hAnsiTheme="minorHAnsi" w:cs="Arial"/>
          <w:sz w:val="22"/>
          <w:szCs w:val="22"/>
        </w:rPr>
      </w:pPr>
    </w:p>
    <w:p w:rsidR="00697D56" w:rsidRPr="00697D56" w:rsidRDefault="00697D56" w:rsidP="00697D56">
      <w:pPr>
        <w:rPr>
          <w:rFonts w:asciiTheme="minorHAnsi" w:hAnsiTheme="minorHAnsi" w:cs="Arial"/>
          <w:sz w:val="22"/>
          <w:szCs w:val="22"/>
        </w:rPr>
      </w:pPr>
      <w:r w:rsidRPr="00697D56">
        <w:rPr>
          <w:rFonts w:asciiTheme="minorHAnsi" w:hAnsiTheme="minorHAnsi" w:cs="Arial"/>
          <w:sz w:val="22"/>
          <w:szCs w:val="22"/>
        </w:rPr>
        <w:t xml:space="preserve">The </w:t>
      </w:r>
      <w:proofErr w:type="spellStart"/>
      <w:r w:rsidRPr="00697D56">
        <w:rPr>
          <w:rFonts w:asciiTheme="minorHAnsi" w:hAnsiTheme="minorHAnsi" w:cs="Arial"/>
          <w:sz w:val="22"/>
          <w:szCs w:val="22"/>
        </w:rPr>
        <w:t>SalesOrder</w:t>
      </w:r>
      <w:proofErr w:type="spellEnd"/>
      <w:r w:rsidRPr="00697D56">
        <w:rPr>
          <w:rFonts w:asciiTheme="minorHAnsi" w:hAnsiTheme="minorHAnsi" w:cs="Arial"/>
          <w:sz w:val="22"/>
          <w:szCs w:val="22"/>
        </w:rPr>
        <w:t xml:space="preserve"> at first was supposed to always have an invoice. However, after thinking more about it we found out we first create an order and only then an invoice. This means the multiplicity in the domain model had to be changed from 1 to 0</w:t>
      </w:r>
      <w:proofErr w:type="gramStart"/>
      <w:r w:rsidRPr="00697D56">
        <w:rPr>
          <w:rFonts w:asciiTheme="minorHAnsi" w:hAnsiTheme="minorHAnsi" w:cs="Arial"/>
          <w:sz w:val="22"/>
          <w:szCs w:val="22"/>
        </w:rPr>
        <w:t>..1</w:t>
      </w:r>
      <w:proofErr w:type="gramEnd"/>
      <w:r w:rsidRPr="00697D56">
        <w:rPr>
          <w:rFonts w:asciiTheme="minorHAnsi" w:hAnsiTheme="minorHAnsi" w:cs="Arial"/>
          <w:sz w:val="22"/>
          <w:szCs w:val="22"/>
        </w:rPr>
        <w:t xml:space="preserve"> .</w:t>
      </w:r>
    </w:p>
    <w:p w:rsidR="00CD5660" w:rsidRDefault="00CD5660" w:rsidP="00697D56">
      <w:pPr>
        <w:spacing w:before="30"/>
        <w:rPr>
          <w:rFonts w:ascii="Cambria" w:eastAsia="Cambria" w:hAnsi="Cambria" w:cs="Cambria"/>
          <w:b/>
          <w:color w:val="4F81BC"/>
          <w:sz w:val="22"/>
          <w:szCs w:val="22"/>
        </w:rPr>
      </w:pPr>
    </w:p>
    <w:p w:rsidR="00942065" w:rsidRDefault="00CD5660" w:rsidP="00942065">
      <w:pPr>
        <w:ind w:left="100"/>
        <w:rPr>
          <w:rFonts w:ascii="Cambria" w:eastAsia="Cambria" w:hAnsi="Cambria" w:cs="Cambria"/>
          <w:sz w:val="26"/>
          <w:szCs w:val="26"/>
        </w:rPr>
      </w:pPr>
      <w:r>
        <w:rPr>
          <w:rFonts w:ascii="Cambria" w:eastAsia="Cambria" w:hAnsi="Cambria" w:cs="Cambria"/>
          <w:noProof/>
          <w:sz w:val="26"/>
          <w:szCs w:val="26"/>
        </w:rPr>
        <w:drawing>
          <wp:inline distT="0" distB="0" distL="0" distR="0" wp14:anchorId="05CAEDA1" wp14:editId="550ADA4E">
            <wp:extent cx="7029450" cy="4143375"/>
            <wp:effectExtent l="0" t="0" r="0" b="0"/>
            <wp:docPr id="1" name="Picture 1" descr="C:\Users\Kristis133\Documents\GitHub\the-even-cooler-group\system-develpment\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tis133\Documents\GitHub\the-even-cooler-group\system-develpment\Domain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9450" cy="4143375"/>
                    </a:xfrm>
                    <a:prstGeom prst="rect">
                      <a:avLst/>
                    </a:prstGeom>
                    <a:noFill/>
                    <a:ln>
                      <a:noFill/>
                    </a:ln>
                  </pic:spPr>
                </pic:pic>
              </a:graphicData>
            </a:graphic>
          </wp:inline>
        </w:drawing>
      </w:r>
    </w:p>
    <w:p w:rsidR="00BA4191" w:rsidRDefault="00BA4191">
      <w:pPr>
        <w:rPr>
          <w:sz w:val="14"/>
          <w:szCs w:val="14"/>
        </w:rPr>
      </w:pPr>
      <w:r>
        <w:rPr>
          <w:sz w:val="14"/>
          <w:szCs w:val="14"/>
        </w:rPr>
        <w:br w:type="page"/>
      </w:r>
    </w:p>
    <w:p w:rsidR="00942065" w:rsidRDefault="00942065">
      <w:pPr>
        <w:rPr>
          <w:sz w:val="14"/>
          <w:szCs w:val="14"/>
        </w:rPr>
      </w:pPr>
    </w:p>
    <w:p w:rsidR="003914BE" w:rsidRDefault="003914BE">
      <w:pPr>
        <w:spacing w:before="6" w:line="140" w:lineRule="exact"/>
        <w:rPr>
          <w:sz w:val="14"/>
          <w:szCs w:val="14"/>
        </w:rPr>
      </w:pPr>
    </w:p>
    <w:p w:rsidR="003914BE" w:rsidRDefault="003914BE">
      <w:pPr>
        <w:spacing w:line="200" w:lineRule="exact"/>
      </w:pPr>
    </w:p>
    <w:p w:rsidR="003914BE" w:rsidRDefault="003914BE">
      <w:pPr>
        <w:spacing w:line="200" w:lineRule="exact"/>
      </w:pPr>
    </w:p>
    <w:p w:rsidR="003914BE" w:rsidRPr="003E243F" w:rsidRDefault="00BA4191">
      <w:pPr>
        <w:spacing w:before="30"/>
        <w:ind w:left="860"/>
        <w:rPr>
          <w:rFonts w:ascii="Cambria" w:eastAsia="Cambria" w:hAnsi="Cambria" w:cs="Cambria"/>
          <w:b/>
          <w:color w:val="76923C" w:themeColor="accent3" w:themeShade="BF"/>
          <w:sz w:val="22"/>
          <w:szCs w:val="22"/>
        </w:rPr>
      </w:pPr>
      <w:r w:rsidRPr="003E243F">
        <w:rPr>
          <w:rFonts w:ascii="Cambria" w:eastAsia="Cambria" w:hAnsi="Cambria" w:cs="Cambria"/>
          <w:b/>
          <w:color w:val="76923C" w:themeColor="accent3" w:themeShade="BF"/>
          <w:sz w:val="22"/>
          <w:szCs w:val="22"/>
        </w:rPr>
        <w:t>Sequence diagram</w:t>
      </w:r>
    </w:p>
    <w:p w:rsidR="00BA4191" w:rsidRDefault="00BA4191">
      <w:pPr>
        <w:spacing w:before="30"/>
        <w:ind w:left="860"/>
        <w:rPr>
          <w:rFonts w:ascii="Cambria" w:eastAsia="Cambria" w:hAnsi="Cambria" w:cs="Cambria"/>
          <w:b/>
          <w:color w:val="4F81BC"/>
          <w:sz w:val="22"/>
          <w:szCs w:val="22"/>
        </w:rPr>
      </w:pPr>
    </w:p>
    <w:p w:rsidR="00BA4191" w:rsidRDefault="00BA4191">
      <w:pPr>
        <w:spacing w:before="30"/>
        <w:ind w:left="860"/>
        <w:rPr>
          <w:rFonts w:ascii="Cambria" w:eastAsia="Cambria" w:hAnsi="Cambria" w:cs="Cambria"/>
          <w:b/>
          <w:color w:val="4F81BC"/>
          <w:sz w:val="22"/>
          <w:szCs w:val="22"/>
        </w:rPr>
      </w:pPr>
      <w:r>
        <w:rPr>
          <w:rFonts w:ascii="Calibri" w:eastAsia="Calibri" w:hAnsi="Calibri" w:cs="Calibri"/>
          <w:sz w:val="22"/>
          <w:szCs w:val="22"/>
        </w:rPr>
        <w:t>This is our sequence diagram. You can see how actor (in this case probably cashier) interacts with the system and how it responds.</w:t>
      </w:r>
    </w:p>
    <w:p w:rsidR="00BA4191" w:rsidRDefault="00BA4191">
      <w:pPr>
        <w:spacing w:before="30"/>
        <w:ind w:left="860"/>
        <w:rPr>
          <w:rFonts w:ascii="Cambria" w:eastAsia="Cambria" w:hAnsi="Cambria" w:cs="Cambria"/>
          <w:b/>
          <w:color w:val="4F81BC"/>
          <w:sz w:val="22"/>
          <w:szCs w:val="22"/>
        </w:rPr>
      </w:pPr>
    </w:p>
    <w:p w:rsidR="003914BE" w:rsidRDefault="003914BE">
      <w:pPr>
        <w:spacing w:before="5" w:line="100" w:lineRule="exact"/>
        <w:rPr>
          <w:sz w:val="10"/>
          <w:szCs w:val="10"/>
        </w:rPr>
      </w:pPr>
    </w:p>
    <w:p w:rsidR="003914BE" w:rsidRDefault="003914BE">
      <w:pPr>
        <w:spacing w:line="200" w:lineRule="exact"/>
      </w:pPr>
    </w:p>
    <w:p w:rsidR="003914BE" w:rsidRDefault="00BA4191" w:rsidP="00BA4191">
      <w:pPr>
        <w:ind w:left="110"/>
        <w:jc w:val="center"/>
        <w:sectPr w:rsidR="003914BE">
          <w:pgSz w:w="12240" w:h="15840"/>
          <w:pgMar w:top="860" w:right="580" w:bottom="280" w:left="580" w:header="384" w:footer="639" w:gutter="0"/>
          <w:cols w:space="720"/>
        </w:sectPr>
      </w:pPr>
      <w:r>
        <w:rPr>
          <w:noProof/>
        </w:rPr>
        <w:drawing>
          <wp:inline distT="0" distB="0" distL="0" distR="0">
            <wp:extent cx="4381500" cy="4476750"/>
            <wp:effectExtent l="0" t="0" r="0" b="0"/>
            <wp:docPr id="6" name="Picture 6" descr="http://i.gyazo.com/ebcdc78732059a9f5c13d920911db2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ebcdc78732059a9f5c13d920911db2b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4476750"/>
                    </a:xfrm>
                    <a:prstGeom prst="rect">
                      <a:avLst/>
                    </a:prstGeom>
                    <a:noFill/>
                    <a:ln>
                      <a:noFill/>
                    </a:ln>
                  </pic:spPr>
                </pic:pic>
              </a:graphicData>
            </a:graphic>
          </wp:inline>
        </w:drawing>
      </w:r>
    </w:p>
    <w:p w:rsidR="003914BE" w:rsidRDefault="003914BE">
      <w:pPr>
        <w:spacing w:before="6" w:line="140" w:lineRule="exact"/>
        <w:rPr>
          <w:sz w:val="14"/>
          <w:szCs w:val="14"/>
        </w:rPr>
      </w:pPr>
    </w:p>
    <w:p w:rsidR="003914BE" w:rsidRDefault="003914BE">
      <w:pPr>
        <w:spacing w:line="200" w:lineRule="exact"/>
      </w:pPr>
    </w:p>
    <w:p w:rsidR="003914BE" w:rsidRPr="003E243F" w:rsidRDefault="003914BE">
      <w:pPr>
        <w:spacing w:line="200" w:lineRule="exact"/>
        <w:rPr>
          <w:color w:val="76923C" w:themeColor="accent3" w:themeShade="BF"/>
        </w:rPr>
      </w:pPr>
    </w:p>
    <w:p w:rsidR="003914BE" w:rsidRPr="003E243F" w:rsidRDefault="00BA4191">
      <w:pPr>
        <w:spacing w:before="30"/>
        <w:ind w:left="100"/>
        <w:rPr>
          <w:rFonts w:ascii="Cambria" w:eastAsia="Cambria" w:hAnsi="Cambria" w:cs="Cambria"/>
          <w:b/>
          <w:color w:val="76923C" w:themeColor="accent3" w:themeShade="BF"/>
          <w:sz w:val="22"/>
          <w:szCs w:val="22"/>
        </w:rPr>
      </w:pPr>
      <w:r w:rsidRPr="003E243F">
        <w:rPr>
          <w:rFonts w:ascii="Cambria" w:eastAsia="Cambria" w:hAnsi="Cambria" w:cs="Cambria"/>
          <w:b/>
          <w:color w:val="76923C" w:themeColor="accent3" w:themeShade="BF"/>
          <w:sz w:val="22"/>
          <w:szCs w:val="22"/>
        </w:rPr>
        <w:t>Relational model</w:t>
      </w:r>
    </w:p>
    <w:p w:rsidR="00E750BF" w:rsidRDefault="00E750BF">
      <w:pPr>
        <w:spacing w:before="30"/>
        <w:ind w:left="100"/>
        <w:rPr>
          <w:rFonts w:ascii="Cambria" w:eastAsia="Cambria" w:hAnsi="Cambria" w:cs="Cambria"/>
          <w:b/>
          <w:color w:val="4F81BC"/>
          <w:sz w:val="22"/>
          <w:szCs w:val="22"/>
        </w:rPr>
      </w:pPr>
    </w:p>
    <w:p w:rsidR="00697D56" w:rsidRPr="00697D56" w:rsidRDefault="00697D56" w:rsidP="00697D56">
      <w:pPr>
        <w:jc w:val="both"/>
        <w:rPr>
          <w:rFonts w:asciiTheme="minorHAnsi" w:hAnsiTheme="minorHAnsi" w:cs="Arial"/>
          <w:sz w:val="22"/>
        </w:rPr>
      </w:pPr>
      <w:r w:rsidRPr="00697D56">
        <w:rPr>
          <w:rFonts w:asciiTheme="minorHAnsi" w:hAnsiTheme="minorHAnsi" w:cs="Arial"/>
          <w:sz w:val="22"/>
        </w:rPr>
        <w:t xml:space="preserve">The relational model shows us exactly how we are going to connect our tables in our database. We have started from the domain model by discussing how we should design the database. </w:t>
      </w:r>
    </w:p>
    <w:p w:rsidR="00697D56" w:rsidRPr="00697D56" w:rsidRDefault="00697D56" w:rsidP="00697D56">
      <w:pPr>
        <w:jc w:val="both"/>
        <w:rPr>
          <w:rFonts w:asciiTheme="minorHAnsi" w:hAnsiTheme="minorHAnsi" w:cs="Arial"/>
          <w:sz w:val="22"/>
        </w:rPr>
      </w:pPr>
      <w:r w:rsidRPr="00697D56">
        <w:rPr>
          <w:rFonts w:asciiTheme="minorHAnsi" w:hAnsiTheme="minorHAnsi" w:cs="Arial"/>
          <w:sz w:val="22"/>
        </w:rPr>
        <w:t xml:space="preserve">One of the things discussed was about the way we should connect the customer to the order. We have decided to connect our “customer” table directly to the “order” table. The other proposal was to connect the customer to the “invoice” table and every time we have an order we assign it to an invoice. Our decision is based on the most efficient way of accessing the orders of a customer. </w:t>
      </w:r>
    </w:p>
    <w:p w:rsidR="00697D56" w:rsidRPr="00697D56" w:rsidRDefault="00697D56" w:rsidP="00697D56">
      <w:pPr>
        <w:jc w:val="both"/>
        <w:rPr>
          <w:rFonts w:asciiTheme="minorHAnsi" w:hAnsiTheme="minorHAnsi" w:cs="Arial"/>
          <w:sz w:val="22"/>
        </w:rPr>
      </w:pPr>
      <w:r w:rsidRPr="00697D56">
        <w:rPr>
          <w:rFonts w:asciiTheme="minorHAnsi" w:hAnsiTheme="minorHAnsi" w:cs="Arial"/>
          <w:sz w:val="22"/>
        </w:rPr>
        <w:t>Also, we have normalized our database by creating the “address” table.</w:t>
      </w:r>
    </w:p>
    <w:p w:rsidR="00697D56" w:rsidRPr="00697D56" w:rsidRDefault="00697D56" w:rsidP="00697D56">
      <w:pPr>
        <w:jc w:val="both"/>
        <w:rPr>
          <w:rFonts w:asciiTheme="minorHAnsi" w:hAnsiTheme="minorHAnsi" w:cs="Arial"/>
          <w:sz w:val="22"/>
        </w:rPr>
      </w:pPr>
      <w:r w:rsidRPr="00697D56">
        <w:rPr>
          <w:rFonts w:asciiTheme="minorHAnsi" w:hAnsiTheme="minorHAnsi" w:cs="Arial"/>
          <w:sz w:val="22"/>
        </w:rPr>
        <w:t xml:space="preserve">The relation “many </w:t>
      </w:r>
      <w:proofErr w:type="gramStart"/>
      <w:r w:rsidRPr="00697D56">
        <w:rPr>
          <w:rFonts w:asciiTheme="minorHAnsi" w:hAnsiTheme="minorHAnsi" w:cs="Arial"/>
          <w:sz w:val="22"/>
        </w:rPr>
        <w:t>to</w:t>
      </w:r>
      <w:proofErr w:type="gramEnd"/>
      <w:r w:rsidRPr="00697D56">
        <w:rPr>
          <w:rFonts w:asciiTheme="minorHAnsi" w:hAnsiTheme="minorHAnsi" w:cs="Arial"/>
          <w:sz w:val="22"/>
        </w:rPr>
        <w:t xml:space="preserve"> many” between product and supplier was solved by creating an additional table where we connect these two tables.  </w:t>
      </w:r>
    </w:p>
    <w:p w:rsidR="00E750BF" w:rsidRDefault="00E750BF" w:rsidP="00E750BF">
      <w:pPr>
        <w:spacing w:before="30"/>
        <w:rPr>
          <w:rFonts w:ascii="Cambria" w:eastAsia="Cambria" w:hAnsi="Cambria" w:cs="Cambria"/>
          <w:b/>
          <w:color w:val="4F81BC"/>
          <w:sz w:val="22"/>
          <w:szCs w:val="22"/>
        </w:rPr>
      </w:pPr>
    </w:p>
    <w:p w:rsidR="00E750BF" w:rsidRDefault="00E750BF" w:rsidP="00E750BF">
      <w:pPr>
        <w:spacing w:before="30"/>
        <w:ind w:left="100"/>
        <w:rPr>
          <w:rFonts w:ascii="Cambria" w:eastAsia="Cambria" w:hAnsi="Cambria" w:cs="Cambria"/>
          <w:sz w:val="22"/>
          <w:szCs w:val="22"/>
        </w:rPr>
      </w:pPr>
      <w:r>
        <w:rPr>
          <w:noProof/>
        </w:rPr>
        <w:drawing>
          <wp:anchor distT="0" distB="0" distL="114300" distR="114300" simplePos="0" relativeHeight="503316416" behindDoc="0" locked="0" layoutInCell="1" allowOverlap="1">
            <wp:simplePos x="0" y="0"/>
            <wp:positionH relativeFrom="column">
              <wp:posOffset>-850900</wp:posOffset>
            </wp:positionH>
            <wp:positionV relativeFrom="paragraph">
              <wp:posOffset>15874</wp:posOffset>
            </wp:positionV>
            <wp:extent cx="7753350" cy="4657725"/>
            <wp:effectExtent l="0" t="0" r="0" b="0"/>
            <wp:wrapNone/>
            <wp:docPr id="7" name="Picture 7" descr="http://i.gyazo.com/792c5241d97b49e24eefff8f55f798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gyazo.com/792c5241d97b49e24eefff8f55f7980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54195" cy="46582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14BE" w:rsidRDefault="003914BE">
      <w:pPr>
        <w:spacing w:before="16" w:line="220" w:lineRule="exact"/>
        <w:rPr>
          <w:sz w:val="22"/>
          <w:szCs w:val="22"/>
        </w:rPr>
      </w:pPr>
    </w:p>
    <w:p w:rsidR="003914BE" w:rsidRDefault="003914BE">
      <w:pPr>
        <w:spacing w:before="6" w:line="140" w:lineRule="exact"/>
        <w:rPr>
          <w:sz w:val="14"/>
          <w:szCs w:val="14"/>
        </w:rPr>
      </w:pPr>
    </w:p>
    <w:p w:rsidR="003914BE" w:rsidRDefault="003914BE">
      <w:pPr>
        <w:spacing w:line="200" w:lineRule="exact"/>
      </w:pPr>
    </w:p>
    <w:p w:rsidR="003914BE" w:rsidRDefault="003914BE">
      <w:pPr>
        <w:spacing w:line="200" w:lineRule="exact"/>
      </w:pPr>
    </w:p>
    <w:p w:rsidR="003914BE" w:rsidRDefault="003914BE">
      <w:pPr>
        <w:spacing w:before="4" w:line="180" w:lineRule="exact"/>
        <w:rPr>
          <w:sz w:val="19"/>
          <w:szCs w:val="19"/>
        </w:rPr>
      </w:pPr>
    </w:p>
    <w:p w:rsidR="003914BE" w:rsidRDefault="003914BE">
      <w:pPr>
        <w:ind w:left="100"/>
        <w:sectPr w:rsidR="003914BE">
          <w:pgSz w:w="12240" w:h="15840"/>
          <w:pgMar w:top="860" w:right="1340" w:bottom="280" w:left="1340" w:header="384" w:footer="639" w:gutter="0"/>
          <w:cols w:space="720"/>
        </w:sectPr>
      </w:pPr>
    </w:p>
    <w:p w:rsidR="003914BE" w:rsidRDefault="003914BE">
      <w:pPr>
        <w:spacing w:before="4" w:line="140" w:lineRule="exact"/>
        <w:rPr>
          <w:sz w:val="15"/>
          <w:szCs w:val="15"/>
        </w:rPr>
      </w:pPr>
    </w:p>
    <w:p w:rsidR="003914BE" w:rsidRDefault="003914BE">
      <w:pPr>
        <w:spacing w:line="200" w:lineRule="exact"/>
      </w:pPr>
    </w:p>
    <w:p w:rsidR="003914BE" w:rsidRPr="003E243F" w:rsidRDefault="00583051" w:rsidP="00583051">
      <w:pPr>
        <w:rPr>
          <w:rFonts w:ascii="Cambria" w:eastAsia="Cambria" w:hAnsi="Cambria" w:cs="Cambria"/>
          <w:b/>
          <w:color w:val="76923C" w:themeColor="accent3" w:themeShade="BF"/>
          <w:sz w:val="22"/>
          <w:szCs w:val="22"/>
        </w:rPr>
      </w:pPr>
      <w:r>
        <w:rPr>
          <w:sz w:val="15"/>
          <w:szCs w:val="15"/>
        </w:rPr>
        <w:t xml:space="preserve">  </w:t>
      </w:r>
      <w:r w:rsidRPr="003E243F">
        <w:rPr>
          <w:rFonts w:ascii="Cambria" w:eastAsia="Cambria" w:hAnsi="Cambria" w:cs="Cambria"/>
          <w:b/>
          <w:color w:val="76923C" w:themeColor="accent3" w:themeShade="BF"/>
          <w:sz w:val="22"/>
          <w:szCs w:val="22"/>
        </w:rPr>
        <w:t>Fully dressed use case</w:t>
      </w:r>
    </w:p>
    <w:p w:rsidR="00583051" w:rsidRDefault="00583051" w:rsidP="00583051">
      <w:pPr>
        <w:rPr>
          <w:rFonts w:ascii="Cambria" w:eastAsia="Cambria" w:hAnsi="Cambria" w:cs="Cambria"/>
          <w:b/>
          <w:color w:val="4F81BC"/>
          <w:sz w:val="22"/>
          <w:szCs w:val="22"/>
        </w:rPr>
      </w:pPr>
    </w:p>
    <w:p w:rsidR="00583051" w:rsidRDefault="00583051" w:rsidP="00583051">
      <w:pPr>
        <w:rPr>
          <w:rFonts w:ascii="Cambria" w:eastAsia="Cambria" w:hAnsi="Cambria" w:cs="Cambria"/>
          <w:sz w:val="22"/>
          <w:szCs w:val="22"/>
        </w:rPr>
      </w:pP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2115"/>
        <w:gridCol w:w="2115"/>
      </w:tblGrid>
      <w:tr w:rsidR="00583051" w:rsidTr="00143A6E">
        <w:trPr>
          <w:trHeight w:val="389"/>
        </w:trPr>
        <w:tc>
          <w:tcPr>
            <w:tcW w:w="4230" w:type="dxa"/>
          </w:tcPr>
          <w:p w:rsidR="00583051" w:rsidRDefault="00583051" w:rsidP="00143A6E">
            <w:r>
              <w:t>Use case name</w:t>
            </w:r>
          </w:p>
        </w:tc>
        <w:tc>
          <w:tcPr>
            <w:tcW w:w="4230" w:type="dxa"/>
            <w:gridSpan w:val="2"/>
          </w:tcPr>
          <w:p w:rsidR="00583051" w:rsidRDefault="00583051" w:rsidP="00143A6E">
            <w:proofErr w:type="spellStart"/>
            <w:r>
              <w:t>createSale</w:t>
            </w:r>
            <w:proofErr w:type="spellEnd"/>
          </w:p>
        </w:tc>
      </w:tr>
      <w:tr w:rsidR="00583051" w:rsidTr="00143A6E">
        <w:trPr>
          <w:trHeight w:val="389"/>
        </w:trPr>
        <w:tc>
          <w:tcPr>
            <w:tcW w:w="4230" w:type="dxa"/>
          </w:tcPr>
          <w:p w:rsidR="00583051" w:rsidRDefault="00583051" w:rsidP="00143A6E">
            <w:r>
              <w:t>Actors</w:t>
            </w:r>
          </w:p>
        </w:tc>
        <w:tc>
          <w:tcPr>
            <w:tcW w:w="4230" w:type="dxa"/>
            <w:gridSpan w:val="2"/>
          </w:tcPr>
          <w:p w:rsidR="00583051" w:rsidRDefault="00583051" w:rsidP="00143A6E">
            <w:r>
              <w:t>Cashier</w:t>
            </w:r>
          </w:p>
        </w:tc>
      </w:tr>
      <w:tr w:rsidR="00583051" w:rsidTr="00143A6E">
        <w:trPr>
          <w:trHeight w:val="389"/>
        </w:trPr>
        <w:tc>
          <w:tcPr>
            <w:tcW w:w="4230" w:type="dxa"/>
          </w:tcPr>
          <w:p w:rsidR="00583051" w:rsidRDefault="00583051" w:rsidP="00143A6E">
            <w:r>
              <w:t>Pre-conditions</w:t>
            </w:r>
          </w:p>
        </w:tc>
        <w:tc>
          <w:tcPr>
            <w:tcW w:w="4230" w:type="dxa"/>
            <w:gridSpan w:val="2"/>
          </w:tcPr>
          <w:p w:rsidR="00583051" w:rsidRDefault="00583051" w:rsidP="00143A6E">
            <w:r>
              <w:t>Customer &amp; Product(s) has to exist in the system</w:t>
            </w:r>
          </w:p>
        </w:tc>
      </w:tr>
      <w:tr w:rsidR="00583051" w:rsidTr="00143A6E">
        <w:trPr>
          <w:trHeight w:val="389"/>
        </w:trPr>
        <w:tc>
          <w:tcPr>
            <w:tcW w:w="4230" w:type="dxa"/>
          </w:tcPr>
          <w:p w:rsidR="00583051" w:rsidRDefault="00583051" w:rsidP="00143A6E">
            <w:r>
              <w:t>Post-conditions</w:t>
            </w:r>
          </w:p>
        </w:tc>
        <w:tc>
          <w:tcPr>
            <w:tcW w:w="4230" w:type="dxa"/>
            <w:gridSpan w:val="2"/>
          </w:tcPr>
          <w:p w:rsidR="00583051" w:rsidRDefault="00583051" w:rsidP="00143A6E">
            <w:r>
              <w:t>Sale is registered in the system</w:t>
            </w:r>
          </w:p>
        </w:tc>
      </w:tr>
      <w:tr w:rsidR="00583051" w:rsidTr="00143A6E">
        <w:trPr>
          <w:trHeight w:val="389"/>
        </w:trPr>
        <w:tc>
          <w:tcPr>
            <w:tcW w:w="4230" w:type="dxa"/>
          </w:tcPr>
          <w:p w:rsidR="00583051" w:rsidRDefault="00583051" w:rsidP="00143A6E">
            <w:r>
              <w:t>Frequency</w:t>
            </w:r>
          </w:p>
        </w:tc>
        <w:tc>
          <w:tcPr>
            <w:tcW w:w="4230" w:type="dxa"/>
            <w:gridSpan w:val="2"/>
          </w:tcPr>
          <w:p w:rsidR="00583051" w:rsidRDefault="00583051" w:rsidP="00143A6E">
            <w:r>
              <w:t>As many times as needed</w:t>
            </w:r>
          </w:p>
        </w:tc>
      </w:tr>
      <w:tr w:rsidR="00583051" w:rsidTr="00143A6E">
        <w:trPr>
          <w:trHeight w:val="389"/>
        </w:trPr>
        <w:tc>
          <w:tcPr>
            <w:tcW w:w="4230" w:type="dxa"/>
            <w:vMerge w:val="restart"/>
          </w:tcPr>
          <w:p w:rsidR="00583051" w:rsidRDefault="00583051" w:rsidP="00143A6E">
            <w:r>
              <w:t>Main Success Scenario</w:t>
            </w:r>
          </w:p>
        </w:tc>
        <w:tc>
          <w:tcPr>
            <w:tcW w:w="2115" w:type="dxa"/>
          </w:tcPr>
          <w:p w:rsidR="00583051" w:rsidRDefault="00583051" w:rsidP="00143A6E">
            <w:r>
              <w:t xml:space="preserve">1. Cashier types in customer’s </w:t>
            </w:r>
            <w:proofErr w:type="spellStart"/>
            <w:r>
              <w:t>cpr</w:t>
            </w:r>
            <w:proofErr w:type="spellEnd"/>
            <w:r>
              <w:t xml:space="preserve"> to start the sale.</w:t>
            </w:r>
          </w:p>
        </w:tc>
        <w:tc>
          <w:tcPr>
            <w:tcW w:w="2115" w:type="dxa"/>
          </w:tcPr>
          <w:p w:rsidR="00583051" w:rsidRDefault="00583051" w:rsidP="00143A6E">
            <w:r>
              <w:t>2. The system asks for a barcode and quantity.</w:t>
            </w:r>
          </w:p>
        </w:tc>
      </w:tr>
      <w:tr w:rsidR="00583051" w:rsidTr="00143A6E">
        <w:trPr>
          <w:trHeight w:val="389"/>
        </w:trPr>
        <w:tc>
          <w:tcPr>
            <w:tcW w:w="4230" w:type="dxa"/>
            <w:vMerge/>
          </w:tcPr>
          <w:p w:rsidR="00583051" w:rsidRDefault="00583051" w:rsidP="00143A6E"/>
        </w:tc>
        <w:tc>
          <w:tcPr>
            <w:tcW w:w="2115" w:type="dxa"/>
          </w:tcPr>
          <w:p w:rsidR="00583051" w:rsidRDefault="00583051" w:rsidP="00143A6E">
            <w:r>
              <w:t>3. Cashier types in the product’s barcode, quantity and the same attributes of all the products the customer wants to buy.</w:t>
            </w:r>
          </w:p>
          <w:p w:rsidR="00583051" w:rsidRDefault="00583051" w:rsidP="00143A6E"/>
        </w:tc>
        <w:tc>
          <w:tcPr>
            <w:tcW w:w="2115" w:type="dxa"/>
          </w:tcPr>
          <w:p w:rsidR="00583051" w:rsidRDefault="00583051" w:rsidP="00143A6E">
            <w:r>
              <w:t xml:space="preserve">4. The system shows the price of each product purchased and updates total amount. </w:t>
            </w:r>
          </w:p>
        </w:tc>
      </w:tr>
      <w:tr w:rsidR="00583051" w:rsidTr="00143A6E">
        <w:trPr>
          <w:trHeight w:val="1066"/>
        </w:trPr>
        <w:tc>
          <w:tcPr>
            <w:tcW w:w="4230" w:type="dxa"/>
            <w:vMerge/>
          </w:tcPr>
          <w:p w:rsidR="00583051" w:rsidRDefault="00583051" w:rsidP="00143A6E"/>
        </w:tc>
        <w:tc>
          <w:tcPr>
            <w:tcW w:w="2115" w:type="dxa"/>
          </w:tcPr>
          <w:p w:rsidR="00583051" w:rsidRDefault="00583051" w:rsidP="00143A6E">
            <w:r>
              <w:t>5. Cashier clicks that all items were added</w:t>
            </w:r>
          </w:p>
        </w:tc>
        <w:tc>
          <w:tcPr>
            <w:tcW w:w="2115" w:type="dxa"/>
          </w:tcPr>
          <w:p w:rsidR="00583051" w:rsidRDefault="00583051" w:rsidP="00143A6E">
            <w:r>
              <w:t>6. The system asks for the payment and delivery type</w:t>
            </w:r>
          </w:p>
        </w:tc>
      </w:tr>
      <w:tr w:rsidR="00583051" w:rsidTr="00143A6E">
        <w:trPr>
          <w:trHeight w:val="1066"/>
        </w:trPr>
        <w:tc>
          <w:tcPr>
            <w:tcW w:w="4230" w:type="dxa"/>
            <w:vMerge/>
          </w:tcPr>
          <w:p w:rsidR="00583051" w:rsidRDefault="00583051" w:rsidP="00143A6E"/>
        </w:tc>
        <w:tc>
          <w:tcPr>
            <w:tcW w:w="2115" w:type="dxa"/>
          </w:tcPr>
          <w:p w:rsidR="00583051" w:rsidRDefault="00583051" w:rsidP="00143A6E">
            <w:r>
              <w:t xml:space="preserve">7. Cashier chooses the up-front payment option and receives cash from customer. </w:t>
            </w:r>
          </w:p>
        </w:tc>
        <w:tc>
          <w:tcPr>
            <w:tcW w:w="2115" w:type="dxa"/>
          </w:tcPr>
          <w:p w:rsidR="00583051" w:rsidRDefault="00583051" w:rsidP="00143A6E">
            <w:r>
              <w:t>8 The system shows that the sale has ended and prints out receipt.</w:t>
            </w:r>
          </w:p>
        </w:tc>
      </w:tr>
      <w:tr w:rsidR="00583051" w:rsidTr="00143A6E">
        <w:trPr>
          <w:trHeight w:val="782"/>
        </w:trPr>
        <w:tc>
          <w:tcPr>
            <w:tcW w:w="4230" w:type="dxa"/>
          </w:tcPr>
          <w:p w:rsidR="00583051" w:rsidRDefault="00583051" w:rsidP="00143A6E">
            <w:r>
              <w:t>Alternate Flows</w:t>
            </w:r>
          </w:p>
        </w:tc>
        <w:tc>
          <w:tcPr>
            <w:tcW w:w="4230" w:type="dxa"/>
            <w:gridSpan w:val="2"/>
          </w:tcPr>
          <w:p w:rsidR="00583051" w:rsidRDefault="00583051" w:rsidP="00143A6E">
            <w:r>
              <w:t>1a. The customer doesn’t exist in the system</w:t>
            </w:r>
          </w:p>
          <w:p w:rsidR="00583051" w:rsidRDefault="00583051" w:rsidP="00143A6E">
            <w:r>
              <w:t>3a. The product with that barcode doesn’t exist</w:t>
            </w:r>
          </w:p>
          <w:p w:rsidR="00583051" w:rsidRDefault="00583051" w:rsidP="00143A6E">
            <w:r>
              <w:t>7a. Customer wants to pay at the end of the month.</w:t>
            </w:r>
          </w:p>
        </w:tc>
      </w:tr>
    </w:tbl>
    <w:p w:rsidR="00583051" w:rsidRDefault="00583051" w:rsidP="00583051"/>
    <w:p w:rsidR="003914BE" w:rsidRDefault="003914BE">
      <w:pPr>
        <w:spacing w:before="6" w:line="140" w:lineRule="exact"/>
        <w:rPr>
          <w:sz w:val="14"/>
          <w:szCs w:val="14"/>
        </w:rPr>
      </w:pPr>
    </w:p>
    <w:p w:rsidR="003914BE" w:rsidRDefault="003914BE">
      <w:pPr>
        <w:spacing w:line="200" w:lineRule="exact"/>
      </w:pPr>
    </w:p>
    <w:p w:rsidR="003914BE" w:rsidRDefault="003914BE">
      <w:pPr>
        <w:spacing w:before="4" w:line="140" w:lineRule="exact"/>
        <w:rPr>
          <w:sz w:val="14"/>
          <w:szCs w:val="14"/>
        </w:rPr>
      </w:pPr>
    </w:p>
    <w:p w:rsidR="00697D56" w:rsidRDefault="00697D56">
      <w:pPr>
        <w:spacing w:line="200" w:lineRule="exact"/>
      </w:pPr>
      <w:r>
        <w:br/>
      </w:r>
    </w:p>
    <w:p w:rsidR="00697D56" w:rsidRDefault="00697D56">
      <w:r>
        <w:br w:type="page"/>
      </w:r>
    </w:p>
    <w:p w:rsidR="003914BE" w:rsidRDefault="003914BE">
      <w:pPr>
        <w:spacing w:line="200" w:lineRule="exact"/>
      </w:pPr>
    </w:p>
    <w:p w:rsidR="003914BE" w:rsidRDefault="003914BE">
      <w:pPr>
        <w:spacing w:line="200" w:lineRule="exact"/>
      </w:pPr>
    </w:p>
    <w:p w:rsidR="00697D56" w:rsidRPr="0099134A" w:rsidRDefault="00697D56" w:rsidP="00697D56">
      <w:pPr>
        <w:jc w:val="both"/>
        <w:rPr>
          <w:rFonts w:asciiTheme="majorHAnsi" w:hAnsiTheme="majorHAnsi" w:cs="Arial"/>
          <w:b/>
          <w:i/>
          <w:color w:val="76923C" w:themeColor="accent3" w:themeShade="BF"/>
          <w:sz w:val="24"/>
          <w:szCs w:val="28"/>
        </w:rPr>
      </w:pPr>
      <w:r w:rsidRPr="0099134A">
        <w:rPr>
          <w:rFonts w:asciiTheme="majorHAnsi" w:hAnsiTheme="majorHAnsi" w:cs="Arial"/>
          <w:b/>
          <w:i/>
          <w:color w:val="76923C" w:themeColor="accent3" w:themeShade="BF"/>
          <w:sz w:val="24"/>
          <w:szCs w:val="28"/>
        </w:rPr>
        <w:t xml:space="preserve">Fully Dressed Use Case </w:t>
      </w:r>
    </w:p>
    <w:p w:rsidR="00697D56" w:rsidRPr="00697D56" w:rsidRDefault="00697D56" w:rsidP="00697D56">
      <w:pPr>
        <w:jc w:val="both"/>
        <w:rPr>
          <w:rFonts w:asciiTheme="minorHAnsi" w:hAnsiTheme="minorHAnsi" w:cs="Arial"/>
          <w:i/>
          <w:color w:val="76923C" w:themeColor="accent3" w:themeShade="BF"/>
          <w:sz w:val="28"/>
          <w:szCs w:val="28"/>
        </w:rPr>
      </w:pP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 xml:space="preserve">During design of the fully dressed use case, two trivial issues were encountered. The first one was how to uniquely identify the customer and the second one was determining </w:t>
      </w:r>
      <w:proofErr w:type="gramStart"/>
      <w:r w:rsidRPr="00697D56">
        <w:rPr>
          <w:rFonts w:asciiTheme="minorHAnsi" w:hAnsiTheme="minorHAnsi" w:cs="Arial"/>
          <w:szCs w:val="24"/>
        </w:rPr>
        <w:t>which was the main success scenario between up-front payment and monthly payment</w:t>
      </w:r>
      <w:proofErr w:type="gramEnd"/>
      <w:r w:rsidRPr="00697D56">
        <w:rPr>
          <w:rFonts w:asciiTheme="minorHAnsi" w:hAnsiTheme="minorHAnsi" w:cs="Arial"/>
          <w:szCs w:val="24"/>
        </w:rPr>
        <w:t xml:space="preserve">. </w:t>
      </w: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To uniquely identify a customer, it was decided that the cashier keys in the customer’s CPR and the main success scenario is when a customer pays upfront as it is much common in most business cases.</w:t>
      </w: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 xml:space="preserve">The fully dressed use case implemented is in two-column or conversational format. This is because of its clear visual representation between the actor and the system as opposed to the one-column style which is more compact. [Applying UML and Patterns – Craig </w:t>
      </w:r>
      <w:proofErr w:type="spellStart"/>
      <w:r w:rsidRPr="00697D56">
        <w:rPr>
          <w:rFonts w:asciiTheme="minorHAnsi" w:hAnsiTheme="minorHAnsi" w:cs="Arial"/>
          <w:szCs w:val="24"/>
        </w:rPr>
        <w:t>Larman</w:t>
      </w:r>
      <w:proofErr w:type="spellEnd"/>
      <w:r w:rsidRPr="00697D56">
        <w:rPr>
          <w:rFonts w:asciiTheme="minorHAnsi" w:hAnsiTheme="minorHAnsi" w:cs="Arial"/>
          <w:szCs w:val="24"/>
        </w:rPr>
        <w:t>]</w:t>
      </w:r>
    </w:p>
    <w:p w:rsidR="00697D56" w:rsidRDefault="00697D56" w:rsidP="00697D56">
      <w:pPr>
        <w:jc w:val="both"/>
        <w:rPr>
          <w:rFonts w:asciiTheme="minorHAnsi" w:hAnsiTheme="minorHAnsi" w:cs="Arial"/>
          <w:szCs w:val="24"/>
        </w:rPr>
      </w:pPr>
      <w:r w:rsidRPr="00697D56">
        <w:rPr>
          <w:rFonts w:asciiTheme="minorHAnsi" w:hAnsiTheme="minorHAnsi" w:cs="Arial"/>
          <w:szCs w:val="24"/>
        </w:rPr>
        <w:t xml:space="preserve">Main use case is </w:t>
      </w:r>
      <w:proofErr w:type="spellStart"/>
      <w:r w:rsidRPr="00697D56">
        <w:rPr>
          <w:rFonts w:asciiTheme="minorHAnsi" w:hAnsiTheme="minorHAnsi" w:cs="Arial"/>
          <w:szCs w:val="24"/>
        </w:rPr>
        <w:t>createSale</w:t>
      </w:r>
      <w:proofErr w:type="spellEnd"/>
      <w:r w:rsidRPr="00697D56">
        <w:rPr>
          <w:rFonts w:asciiTheme="minorHAnsi" w:hAnsiTheme="minorHAnsi" w:cs="Arial"/>
          <w:szCs w:val="24"/>
        </w:rPr>
        <w:t xml:space="preserve"> for creation of sales order because this is where the business makes their revenue from. The primary actor here is the cashier as he or she calls upon the services of the system in order to create a sale. Customer and products have to exist in the system forehand. </w:t>
      </w:r>
    </w:p>
    <w:p w:rsidR="00697D56" w:rsidRPr="00697D56" w:rsidRDefault="00697D56" w:rsidP="00697D56">
      <w:pPr>
        <w:jc w:val="both"/>
        <w:rPr>
          <w:rFonts w:asciiTheme="minorHAnsi" w:hAnsiTheme="minorHAnsi" w:cs="Arial"/>
          <w:szCs w:val="24"/>
        </w:rPr>
      </w:pPr>
    </w:p>
    <w:p w:rsidR="00697D56" w:rsidRPr="0099134A" w:rsidRDefault="00697D56" w:rsidP="00697D56">
      <w:pPr>
        <w:jc w:val="both"/>
        <w:rPr>
          <w:rFonts w:asciiTheme="minorHAnsi" w:hAnsiTheme="minorHAnsi" w:cs="Arial"/>
          <w:b/>
          <w:color w:val="76923C" w:themeColor="accent3" w:themeShade="BF"/>
          <w:sz w:val="24"/>
          <w:szCs w:val="24"/>
          <w:u w:val="single"/>
        </w:rPr>
      </w:pPr>
      <w:r w:rsidRPr="0099134A">
        <w:rPr>
          <w:rFonts w:asciiTheme="minorHAnsi" w:hAnsiTheme="minorHAnsi" w:cs="Arial"/>
          <w:b/>
          <w:color w:val="76923C" w:themeColor="accent3" w:themeShade="BF"/>
          <w:sz w:val="24"/>
          <w:szCs w:val="24"/>
          <w:u w:val="single"/>
        </w:rPr>
        <w:t>Main Success Scenario</w:t>
      </w:r>
    </w:p>
    <w:p w:rsidR="00697D56" w:rsidRPr="00697D56" w:rsidRDefault="00697D56" w:rsidP="00697D56">
      <w:pPr>
        <w:jc w:val="both"/>
        <w:rPr>
          <w:rFonts w:asciiTheme="minorHAnsi" w:hAnsiTheme="minorHAnsi" w:cs="Arial"/>
          <w:b/>
          <w:color w:val="76923C" w:themeColor="accent3" w:themeShade="BF"/>
          <w:szCs w:val="24"/>
          <w:u w:val="single"/>
        </w:rPr>
      </w:pPr>
    </w:p>
    <w:p w:rsidR="00697D56" w:rsidRDefault="00697D56" w:rsidP="00697D56">
      <w:pPr>
        <w:jc w:val="both"/>
        <w:rPr>
          <w:rFonts w:asciiTheme="minorHAnsi" w:hAnsiTheme="minorHAnsi" w:cs="Arial"/>
          <w:szCs w:val="24"/>
        </w:rPr>
      </w:pPr>
      <w:r w:rsidRPr="00697D56">
        <w:rPr>
          <w:rFonts w:asciiTheme="minorHAnsi" w:hAnsiTheme="minorHAnsi" w:cs="Arial"/>
          <w:szCs w:val="24"/>
        </w:rPr>
        <w:t>The trigger event that starts the scenario in this case is the customer walking up to the cashier with items to purchase. The cashier keys in the customer’s CPR to start the sale. The system then asks for the barcode and the quantity of item(s) to be purchased so as to countercheck with the current stock. After the cashier keys in the barcode and quantity, the system shows price of product and updates the total amount up to that point. Cashier asserts that all the purchased items were added so that the system asks for mode of payment and delivery type. Cashier chooses up-front mode of payment and receives cash for the purchased items from customer. System signals that the sale has ended and prints out a receipt.</w:t>
      </w:r>
    </w:p>
    <w:p w:rsidR="00697D56" w:rsidRPr="00697D56" w:rsidRDefault="00697D56" w:rsidP="00697D56">
      <w:pPr>
        <w:jc w:val="both"/>
        <w:rPr>
          <w:rFonts w:asciiTheme="minorHAnsi" w:hAnsiTheme="minorHAnsi" w:cs="Arial"/>
          <w:szCs w:val="24"/>
        </w:rPr>
      </w:pPr>
    </w:p>
    <w:p w:rsidR="00697D56" w:rsidRPr="0099134A" w:rsidRDefault="00697D56" w:rsidP="00697D56">
      <w:pPr>
        <w:jc w:val="both"/>
        <w:rPr>
          <w:rFonts w:asciiTheme="minorHAnsi" w:hAnsiTheme="minorHAnsi" w:cs="Arial"/>
          <w:b/>
          <w:color w:val="76923C" w:themeColor="accent3" w:themeShade="BF"/>
          <w:sz w:val="24"/>
          <w:szCs w:val="24"/>
          <w:u w:val="single"/>
        </w:rPr>
      </w:pPr>
      <w:r w:rsidRPr="0099134A">
        <w:rPr>
          <w:rFonts w:asciiTheme="minorHAnsi" w:hAnsiTheme="minorHAnsi" w:cs="Arial"/>
          <w:b/>
          <w:color w:val="76923C" w:themeColor="accent3" w:themeShade="BF"/>
          <w:sz w:val="24"/>
          <w:szCs w:val="24"/>
          <w:u w:val="single"/>
        </w:rPr>
        <w:t>Alternate Flows</w:t>
      </w:r>
    </w:p>
    <w:p w:rsidR="00697D56" w:rsidRPr="00697D56" w:rsidRDefault="00697D56" w:rsidP="00697D56">
      <w:pPr>
        <w:jc w:val="both"/>
        <w:rPr>
          <w:rFonts w:asciiTheme="minorHAnsi" w:hAnsiTheme="minorHAnsi" w:cs="Arial"/>
          <w:b/>
          <w:color w:val="76923C" w:themeColor="accent3" w:themeShade="BF"/>
          <w:szCs w:val="24"/>
          <w:u w:val="single"/>
        </w:rPr>
      </w:pP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 xml:space="preserve">Alternate flows are branches from the main success scenario and they are mostly a mix of “happy” and “unhappy” scenarios. </w:t>
      </w:r>
    </w:p>
    <w:p w:rsidR="00697D56" w:rsidRPr="00697D56" w:rsidRDefault="00697D56" w:rsidP="00697D56">
      <w:pPr>
        <w:jc w:val="both"/>
        <w:rPr>
          <w:rFonts w:asciiTheme="minorHAnsi" w:hAnsiTheme="minorHAnsi" w:cs="Arial"/>
          <w:szCs w:val="24"/>
        </w:rPr>
      </w:pPr>
      <w:r w:rsidRPr="00697D56">
        <w:rPr>
          <w:rFonts w:asciiTheme="minorHAnsi" w:hAnsiTheme="minorHAnsi" w:cs="Arial"/>
          <w:szCs w:val="24"/>
        </w:rPr>
        <w:t>In this case, we have three alternate flows.</w:t>
      </w:r>
    </w:p>
    <w:p w:rsidR="00697D56" w:rsidRPr="00697D56" w:rsidRDefault="00697D56" w:rsidP="00697D56">
      <w:pPr>
        <w:widowControl w:val="0"/>
        <w:numPr>
          <w:ilvl w:val="0"/>
          <w:numId w:val="2"/>
        </w:numPr>
        <w:spacing w:after="200" w:line="276" w:lineRule="auto"/>
        <w:jc w:val="both"/>
        <w:rPr>
          <w:rFonts w:asciiTheme="minorHAnsi" w:hAnsiTheme="minorHAnsi" w:cs="Arial"/>
          <w:szCs w:val="24"/>
        </w:rPr>
      </w:pPr>
      <w:r w:rsidRPr="00697D56">
        <w:rPr>
          <w:rFonts w:asciiTheme="minorHAnsi" w:hAnsiTheme="minorHAnsi" w:cs="Arial"/>
          <w:szCs w:val="24"/>
        </w:rPr>
        <w:t>The customer does not exist in the system. A customer has to exist in the system for the sale to occur. Customer is created to handle this.</w:t>
      </w:r>
    </w:p>
    <w:p w:rsidR="00697D56" w:rsidRPr="00697D56" w:rsidRDefault="00697D56" w:rsidP="00697D56">
      <w:pPr>
        <w:widowControl w:val="0"/>
        <w:numPr>
          <w:ilvl w:val="0"/>
          <w:numId w:val="2"/>
        </w:numPr>
        <w:spacing w:after="200" w:line="276" w:lineRule="auto"/>
        <w:jc w:val="both"/>
        <w:rPr>
          <w:rFonts w:asciiTheme="minorHAnsi" w:hAnsiTheme="minorHAnsi" w:cs="Arial"/>
          <w:szCs w:val="24"/>
        </w:rPr>
      </w:pPr>
      <w:r w:rsidRPr="00697D56">
        <w:rPr>
          <w:rFonts w:asciiTheme="minorHAnsi" w:hAnsiTheme="minorHAnsi" w:cs="Arial"/>
          <w:szCs w:val="24"/>
        </w:rPr>
        <w:t>The product with that barcode does not exist. A product also has to exist in the system for the sale to occur. Product is created to handle this.</w:t>
      </w:r>
    </w:p>
    <w:p w:rsidR="00697D56" w:rsidRPr="00697D56" w:rsidRDefault="00697D56" w:rsidP="00697D56">
      <w:pPr>
        <w:widowControl w:val="0"/>
        <w:numPr>
          <w:ilvl w:val="0"/>
          <w:numId w:val="2"/>
        </w:numPr>
        <w:spacing w:after="200" w:line="276" w:lineRule="auto"/>
        <w:jc w:val="both"/>
        <w:rPr>
          <w:rFonts w:asciiTheme="minorHAnsi" w:hAnsiTheme="minorHAnsi" w:cs="Arial"/>
          <w:szCs w:val="24"/>
        </w:rPr>
      </w:pPr>
      <w:r w:rsidRPr="00697D56">
        <w:rPr>
          <w:rFonts w:asciiTheme="minorHAnsi" w:hAnsiTheme="minorHAnsi" w:cs="Arial"/>
          <w:szCs w:val="24"/>
        </w:rPr>
        <w:t>The customer wants to pay for the purchased items at the end of the month and not up-front. The cashier chooses the monthly payment option in order to bill the customer an invoice for the goods purchased at the end of the month.</w:t>
      </w:r>
    </w:p>
    <w:p w:rsidR="003914BE" w:rsidRDefault="003914BE">
      <w:pPr>
        <w:spacing w:line="200" w:lineRule="exact"/>
      </w:pPr>
    </w:p>
    <w:sectPr w:rsidR="003914BE" w:rsidSect="00697D56">
      <w:pgSz w:w="12240" w:h="15840"/>
      <w:pgMar w:top="860" w:right="1120" w:bottom="280" w:left="1340" w:header="384" w:footer="6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94C" w:rsidRDefault="0086094C">
      <w:r>
        <w:separator/>
      </w:r>
    </w:p>
  </w:endnote>
  <w:endnote w:type="continuationSeparator" w:id="0">
    <w:p w:rsidR="0086094C" w:rsidRDefault="00860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F1" w:rsidRDefault="003D0846">
    <w:pPr>
      <w:spacing w:line="200" w:lineRule="exact"/>
    </w:pPr>
    <w:r>
      <w:rPr>
        <w:noProof/>
      </w:rPr>
      <mc:AlternateContent>
        <mc:Choice Requires="wps">
          <w:drawing>
            <wp:anchor distT="0" distB="0" distL="114300" distR="114300" simplePos="0" relativeHeight="503315375" behindDoc="1" locked="0" layoutInCell="1" allowOverlap="1" wp14:anchorId="3E084A8E" wp14:editId="5F2103B9">
              <wp:simplePos x="0" y="0"/>
              <wp:positionH relativeFrom="page">
                <wp:posOffset>889000</wp:posOffset>
              </wp:positionH>
              <wp:positionV relativeFrom="page">
                <wp:posOffset>9512935</wp:posOffset>
              </wp:positionV>
              <wp:extent cx="5099050" cy="203835"/>
              <wp:effectExtent l="3175" t="0" r="3175"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F1" w:rsidRDefault="001721F1">
                          <w:pPr>
                            <w:spacing w:line="300" w:lineRule="exact"/>
                            <w:ind w:left="40" w:right="-42"/>
                            <w:rPr>
                              <w:rFonts w:ascii="Calibri" w:eastAsia="Calibri" w:hAnsi="Calibri" w:cs="Calibri"/>
                              <w:sz w:val="28"/>
                              <w:szCs w:val="28"/>
                            </w:rPr>
                          </w:pPr>
                          <w:r>
                            <w:fldChar w:fldCharType="begin"/>
                          </w:r>
                          <w:r>
                            <w:rPr>
                              <w:rFonts w:ascii="Calibri" w:eastAsia="Calibri" w:hAnsi="Calibri" w:cs="Calibri"/>
                              <w:b/>
                              <w:color w:val="365F90"/>
                              <w:position w:val="1"/>
                              <w:sz w:val="22"/>
                              <w:szCs w:val="22"/>
                            </w:rPr>
                            <w:instrText xml:space="preserve"> PAGE </w:instrText>
                          </w:r>
                          <w:r>
                            <w:fldChar w:fldCharType="separate"/>
                          </w:r>
                          <w:r w:rsidR="0099134A">
                            <w:rPr>
                              <w:rFonts w:ascii="Calibri" w:eastAsia="Calibri" w:hAnsi="Calibri" w:cs="Calibri"/>
                              <w:b/>
                              <w:noProof/>
                              <w:color w:val="365F90"/>
                              <w:position w:val="1"/>
                              <w:sz w:val="22"/>
                              <w:szCs w:val="22"/>
                            </w:rPr>
                            <w:t>7</w:t>
                          </w:r>
                          <w:r>
                            <w:fldChar w:fldCharType="end"/>
                          </w:r>
                          <w:r>
                            <w:rPr>
                              <w:rFonts w:ascii="Calibri" w:eastAsia="Calibri" w:hAnsi="Calibri" w:cs="Calibri"/>
                              <w:b/>
                              <w:color w:val="365F90"/>
                              <w:spacing w:val="-1"/>
                              <w:position w:val="1"/>
                              <w:sz w:val="22"/>
                              <w:szCs w:val="22"/>
                            </w:rPr>
                            <w:t xml:space="preserve"> </w:t>
                          </w:r>
                          <w:r>
                            <w:rPr>
                              <w:rFonts w:ascii="Calibri" w:eastAsia="Calibri" w:hAnsi="Calibri" w:cs="Calibri"/>
                              <w:b/>
                              <w:color w:val="365F90"/>
                              <w:position w:val="1"/>
                              <w:sz w:val="22"/>
                              <w:szCs w:val="22"/>
                            </w:rPr>
                            <w:t>|</w:t>
                          </w:r>
                          <w:r>
                            <w:rPr>
                              <w:rFonts w:ascii="Calibri" w:eastAsia="Calibri" w:hAnsi="Calibri" w:cs="Calibri"/>
                              <w:b/>
                              <w:color w:val="365F90"/>
                              <w:spacing w:val="1"/>
                              <w:position w:val="1"/>
                              <w:sz w:val="22"/>
                              <w:szCs w:val="22"/>
                            </w:rPr>
                            <w:t xml:space="preserve"> </w:t>
                          </w:r>
                          <w:proofErr w:type="spellStart"/>
                          <w:r>
                            <w:rPr>
                              <w:rFonts w:ascii="Calibri" w:eastAsia="Calibri" w:hAnsi="Calibri" w:cs="Calibri"/>
                              <w:color w:val="365F90"/>
                              <w:position w:val="1"/>
                              <w:sz w:val="28"/>
                              <w:szCs w:val="28"/>
                            </w:rPr>
                            <w:t>V</w:t>
                          </w:r>
                          <w:r>
                            <w:rPr>
                              <w:rFonts w:ascii="Calibri" w:eastAsia="Calibri" w:hAnsi="Calibri" w:cs="Calibri"/>
                              <w:color w:val="365F90"/>
                              <w:spacing w:val="-1"/>
                              <w:position w:val="1"/>
                              <w:sz w:val="28"/>
                              <w:szCs w:val="28"/>
                            </w:rPr>
                            <w:t>e</w:t>
                          </w:r>
                          <w:r>
                            <w:rPr>
                              <w:rFonts w:ascii="Calibri" w:eastAsia="Calibri" w:hAnsi="Calibri" w:cs="Calibri"/>
                              <w:color w:val="365F90"/>
                              <w:position w:val="1"/>
                              <w:sz w:val="28"/>
                              <w:szCs w:val="28"/>
                            </w:rPr>
                            <w:t>st</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jerg</w:t>
                          </w:r>
                          <w:proofErr w:type="spellEnd"/>
                          <w:r>
                            <w:rPr>
                              <w:rFonts w:ascii="Calibri" w:eastAsia="Calibri" w:hAnsi="Calibri" w:cs="Calibri"/>
                              <w:color w:val="365F90"/>
                              <w:spacing w:val="-1"/>
                              <w:position w:val="1"/>
                              <w:sz w:val="28"/>
                              <w:szCs w:val="28"/>
                            </w:rPr>
                            <w:t xml:space="preserve"> p</w:t>
                          </w:r>
                          <w:r>
                            <w:rPr>
                              <w:rFonts w:ascii="Calibri" w:eastAsia="Calibri" w:hAnsi="Calibri" w:cs="Calibri"/>
                              <w:color w:val="365F90"/>
                              <w:position w:val="1"/>
                              <w:sz w:val="28"/>
                              <w:szCs w:val="28"/>
                            </w:rPr>
                            <w:t>r</w:t>
                          </w:r>
                          <w:r>
                            <w:rPr>
                              <w:rFonts w:ascii="Calibri" w:eastAsia="Calibri" w:hAnsi="Calibri" w:cs="Calibri"/>
                              <w:color w:val="365F90"/>
                              <w:spacing w:val="1"/>
                              <w:position w:val="1"/>
                              <w:sz w:val="28"/>
                              <w:szCs w:val="28"/>
                            </w:rPr>
                            <w:t>o</w:t>
                          </w:r>
                          <w:r>
                            <w:rPr>
                              <w:rFonts w:ascii="Calibri" w:eastAsia="Calibri" w:hAnsi="Calibri" w:cs="Calibri"/>
                              <w:color w:val="365F90"/>
                              <w:position w:val="1"/>
                              <w:sz w:val="28"/>
                              <w:szCs w:val="28"/>
                            </w:rPr>
                            <w:t>je</w:t>
                          </w:r>
                          <w:r>
                            <w:rPr>
                              <w:rFonts w:ascii="Calibri" w:eastAsia="Calibri" w:hAnsi="Calibri" w:cs="Calibri"/>
                              <w:color w:val="365F90"/>
                              <w:spacing w:val="-2"/>
                              <w:position w:val="1"/>
                              <w:sz w:val="28"/>
                              <w:szCs w:val="28"/>
                            </w:rPr>
                            <w:t>c</w:t>
                          </w:r>
                          <w:r>
                            <w:rPr>
                              <w:rFonts w:ascii="Calibri" w:eastAsia="Calibri" w:hAnsi="Calibri" w:cs="Calibri"/>
                              <w:color w:val="365F90"/>
                              <w:position w:val="1"/>
                              <w:sz w:val="28"/>
                              <w:szCs w:val="28"/>
                            </w:rPr>
                            <w:t>t</w:t>
                          </w:r>
                          <w:r>
                            <w:rPr>
                              <w:rFonts w:ascii="Calibri" w:eastAsia="Calibri" w:hAnsi="Calibri" w:cs="Calibri"/>
                              <w:color w:val="365F90"/>
                              <w:spacing w:val="-4"/>
                              <w:position w:val="1"/>
                              <w:sz w:val="28"/>
                              <w:szCs w:val="28"/>
                            </w:rPr>
                            <w:t xml:space="preserve"> </w:t>
                          </w:r>
                          <w:r>
                            <w:rPr>
                              <w:rFonts w:ascii="Calibri" w:eastAsia="Calibri" w:hAnsi="Calibri" w:cs="Calibri"/>
                              <w:color w:val="365F90"/>
                              <w:position w:val="1"/>
                              <w:sz w:val="28"/>
                              <w:szCs w:val="28"/>
                            </w:rPr>
                            <w:t>2</w:t>
                          </w:r>
                          <w:r>
                            <w:rPr>
                              <w:rFonts w:ascii="Calibri" w:eastAsia="Calibri" w:hAnsi="Calibri" w:cs="Calibri"/>
                              <w:color w:val="365F90"/>
                              <w:spacing w:val="-1"/>
                              <w:position w:val="1"/>
                              <w:sz w:val="28"/>
                              <w:szCs w:val="28"/>
                            </w:rPr>
                            <w:t>0</w:t>
                          </w:r>
                          <w:r>
                            <w:rPr>
                              <w:rFonts w:ascii="Calibri" w:eastAsia="Calibri" w:hAnsi="Calibri" w:cs="Calibri"/>
                              <w:color w:val="365F90"/>
                              <w:position w:val="1"/>
                              <w:sz w:val="28"/>
                              <w:szCs w:val="28"/>
                            </w:rPr>
                            <w:t>1</w:t>
                          </w:r>
                          <w:r>
                            <w:rPr>
                              <w:rFonts w:ascii="Calibri" w:eastAsia="Calibri" w:hAnsi="Calibri" w:cs="Calibri"/>
                              <w:color w:val="365F90"/>
                              <w:spacing w:val="-1"/>
                              <w:position w:val="1"/>
                              <w:sz w:val="28"/>
                              <w:szCs w:val="28"/>
                            </w:rPr>
                            <w:t>4</w:t>
                          </w:r>
                          <w:r>
                            <w:rPr>
                              <w:rFonts w:ascii="Calibri" w:eastAsia="Calibri" w:hAnsi="Calibri" w:cs="Calibri"/>
                              <w:color w:val="365F90"/>
                              <w:position w:val="1"/>
                              <w:sz w:val="28"/>
                              <w:szCs w:val="28"/>
                            </w:rPr>
                            <w:t>/</w:t>
                          </w:r>
                          <w:r>
                            <w:rPr>
                              <w:rFonts w:ascii="Calibri" w:eastAsia="Calibri" w:hAnsi="Calibri" w:cs="Calibri"/>
                              <w:color w:val="365F90"/>
                              <w:spacing w:val="-1"/>
                              <w:position w:val="1"/>
                              <w:sz w:val="28"/>
                              <w:szCs w:val="28"/>
                            </w:rPr>
                            <w:t>2</w:t>
                          </w:r>
                          <w:r>
                            <w:rPr>
                              <w:rFonts w:ascii="Calibri" w:eastAsia="Calibri" w:hAnsi="Calibri" w:cs="Calibri"/>
                              <w:color w:val="365F90"/>
                              <w:position w:val="1"/>
                              <w:sz w:val="28"/>
                              <w:szCs w:val="28"/>
                            </w:rPr>
                            <w:t>0</w:t>
                          </w:r>
                          <w:r>
                            <w:rPr>
                              <w:rFonts w:ascii="Calibri" w:eastAsia="Calibri" w:hAnsi="Calibri" w:cs="Calibri"/>
                              <w:color w:val="365F90"/>
                              <w:spacing w:val="-1"/>
                              <w:position w:val="1"/>
                              <w:sz w:val="28"/>
                              <w:szCs w:val="28"/>
                            </w:rPr>
                            <w:t>1</w:t>
                          </w:r>
                          <w:r>
                            <w:rPr>
                              <w:rFonts w:ascii="Calibri" w:eastAsia="Calibri" w:hAnsi="Calibri" w:cs="Calibri"/>
                              <w:color w:val="365F90"/>
                              <w:position w:val="1"/>
                              <w:sz w:val="28"/>
                              <w:szCs w:val="28"/>
                            </w:rPr>
                            <w:t>5</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w:t>
                          </w:r>
                          <w:r>
                            <w:rPr>
                              <w:rFonts w:ascii="Calibri" w:eastAsia="Calibri" w:hAnsi="Calibri" w:cs="Calibri"/>
                              <w:color w:val="365F90"/>
                              <w:spacing w:val="-2"/>
                              <w:position w:val="1"/>
                              <w:sz w:val="28"/>
                              <w:szCs w:val="28"/>
                            </w:rPr>
                            <w:t xml:space="preserve"> </w:t>
                          </w:r>
                          <w:r>
                            <w:rPr>
                              <w:rFonts w:ascii="Calibri" w:eastAsia="Calibri" w:hAnsi="Calibri" w:cs="Calibri"/>
                              <w:color w:val="365F90"/>
                              <w:spacing w:val="-1"/>
                              <w:position w:val="1"/>
                              <w:sz w:val="28"/>
                              <w:szCs w:val="28"/>
                            </w:rPr>
                            <w:t>C</w:t>
                          </w:r>
                          <w:r>
                            <w:rPr>
                              <w:rFonts w:ascii="Calibri" w:eastAsia="Calibri" w:hAnsi="Calibri" w:cs="Calibri"/>
                              <w:color w:val="365F90"/>
                              <w:position w:val="1"/>
                              <w:sz w:val="28"/>
                              <w:szCs w:val="28"/>
                            </w:rPr>
                            <w:t>om</w:t>
                          </w:r>
                          <w:r>
                            <w:rPr>
                              <w:rFonts w:ascii="Calibri" w:eastAsia="Calibri" w:hAnsi="Calibri" w:cs="Calibri"/>
                              <w:color w:val="365F90"/>
                              <w:spacing w:val="1"/>
                              <w:position w:val="1"/>
                              <w:sz w:val="28"/>
                              <w:szCs w:val="28"/>
                            </w:rPr>
                            <w:t>p</w:t>
                          </w:r>
                          <w:r>
                            <w:rPr>
                              <w:rFonts w:ascii="Calibri" w:eastAsia="Calibri" w:hAnsi="Calibri" w:cs="Calibri"/>
                              <w:color w:val="365F90"/>
                              <w:spacing w:val="-1"/>
                              <w:position w:val="1"/>
                              <w:sz w:val="28"/>
                              <w:szCs w:val="28"/>
                            </w:rPr>
                            <w:t>u</w:t>
                          </w:r>
                          <w:r>
                            <w:rPr>
                              <w:rFonts w:ascii="Calibri" w:eastAsia="Calibri" w:hAnsi="Calibri" w:cs="Calibri"/>
                              <w:color w:val="365F90"/>
                              <w:spacing w:val="2"/>
                              <w:position w:val="1"/>
                              <w:sz w:val="28"/>
                              <w:szCs w:val="28"/>
                            </w:rPr>
                            <w:t>t</w:t>
                          </w:r>
                          <w:r>
                            <w:rPr>
                              <w:rFonts w:ascii="Calibri" w:eastAsia="Calibri" w:hAnsi="Calibri" w:cs="Calibri"/>
                              <w:color w:val="365F90"/>
                              <w:position w:val="1"/>
                              <w:sz w:val="28"/>
                              <w:szCs w:val="28"/>
                            </w:rPr>
                            <w:t>er</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Sci</w:t>
                          </w:r>
                          <w:r>
                            <w:rPr>
                              <w:rFonts w:ascii="Calibri" w:eastAsia="Calibri" w:hAnsi="Calibri" w:cs="Calibri"/>
                              <w:color w:val="365F90"/>
                              <w:spacing w:val="-1"/>
                              <w:position w:val="1"/>
                              <w:sz w:val="28"/>
                              <w:szCs w:val="28"/>
                            </w:rPr>
                            <w:t>enc</w:t>
                          </w:r>
                          <w:r>
                            <w:rPr>
                              <w:rFonts w:ascii="Calibri" w:eastAsia="Calibri" w:hAnsi="Calibri" w:cs="Calibri"/>
                              <w:color w:val="365F90"/>
                              <w:position w:val="1"/>
                              <w:sz w:val="28"/>
                              <w:szCs w:val="28"/>
                            </w:rPr>
                            <w:t>e</w:t>
                          </w:r>
                          <w:r>
                            <w:rPr>
                              <w:rFonts w:ascii="Calibri" w:eastAsia="Calibri" w:hAnsi="Calibri" w:cs="Calibri"/>
                              <w:color w:val="365F90"/>
                              <w:spacing w:val="-1"/>
                              <w:position w:val="1"/>
                              <w:sz w:val="28"/>
                              <w:szCs w:val="28"/>
                            </w:rPr>
                            <w:t xml:space="preserve"> </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a</w:t>
                          </w:r>
                          <w:r>
                            <w:rPr>
                              <w:rFonts w:ascii="Calibri" w:eastAsia="Calibri" w:hAnsi="Calibri" w:cs="Calibri"/>
                              <w:color w:val="365F90"/>
                              <w:spacing w:val="-1"/>
                              <w:position w:val="1"/>
                              <w:sz w:val="28"/>
                              <w:szCs w:val="28"/>
                            </w:rPr>
                            <w:t>ch</w:t>
                          </w:r>
                          <w:r>
                            <w:rPr>
                              <w:rFonts w:ascii="Calibri" w:eastAsia="Calibri" w:hAnsi="Calibri" w:cs="Calibri"/>
                              <w:color w:val="365F90"/>
                              <w:position w:val="1"/>
                              <w:sz w:val="28"/>
                              <w:szCs w:val="28"/>
                            </w:rPr>
                            <w:t>elor De</w:t>
                          </w:r>
                          <w:r>
                            <w:rPr>
                              <w:rFonts w:ascii="Calibri" w:eastAsia="Calibri" w:hAnsi="Calibri" w:cs="Calibri"/>
                              <w:color w:val="365F90"/>
                              <w:spacing w:val="-1"/>
                              <w:position w:val="1"/>
                              <w:sz w:val="28"/>
                              <w:szCs w:val="28"/>
                            </w:rPr>
                            <w:t>g</w:t>
                          </w:r>
                          <w:r>
                            <w:rPr>
                              <w:rFonts w:ascii="Calibri" w:eastAsia="Calibri" w:hAnsi="Calibri" w:cs="Calibri"/>
                              <w:color w:val="365F90"/>
                              <w:position w:val="1"/>
                              <w:sz w:val="28"/>
                              <w:szCs w:val="28"/>
                            </w:rPr>
                            <w:t>ree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70pt;margin-top:749.05pt;width:401.5pt;height:16.05pt;z-index:-110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" filled="f" stroked="f">
              <v:textbox inset="0,0,0,0">
                <w:txbxContent>
                  <w:p w:rsidR="001721F1" w:rsidRDefault="001721F1">
                    <w:pPr>
                      <w:spacing w:line="300" w:lineRule="exact"/>
                      <w:ind w:left="40" w:right="-42"/>
                      <w:rPr>
                        <w:rFonts w:ascii="Calibri" w:eastAsia="Calibri" w:hAnsi="Calibri" w:cs="Calibri"/>
                        <w:sz w:val="28"/>
                        <w:szCs w:val="28"/>
                      </w:rPr>
                    </w:pPr>
                    <w:r>
                      <w:fldChar w:fldCharType="begin"/>
                    </w:r>
                    <w:r>
                      <w:rPr>
                        <w:rFonts w:ascii="Calibri" w:eastAsia="Calibri" w:hAnsi="Calibri" w:cs="Calibri"/>
                        <w:b/>
                        <w:color w:val="365F90"/>
                        <w:position w:val="1"/>
                        <w:sz w:val="22"/>
                        <w:szCs w:val="22"/>
                      </w:rPr>
                      <w:instrText xml:space="preserve"> PAGE </w:instrText>
                    </w:r>
                    <w:r>
                      <w:fldChar w:fldCharType="separate"/>
                    </w:r>
                    <w:r w:rsidR="0099134A">
                      <w:rPr>
                        <w:rFonts w:ascii="Calibri" w:eastAsia="Calibri" w:hAnsi="Calibri" w:cs="Calibri"/>
                        <w:b/>
                        <w:noProof/>
                        <w:color w:val="365F90"/>
                        <w:position w:val="1"/>
                        <w:sz w:val="22"/>
                        <w:szCs w:val="22"/>
                      </w:rPr>
                      <w:t>7</w:t>
                    </w:r>
                    <w:r>
                      <w:fldChar w:fldCharType="end"/>
                    </w:r>
                    <w:r>
                      <w:rPr>
                        <w:rFonts w:ascii="Calibri" w:eastAsia="Calibri" w:hAnsi="Calibri" w:cs="Calibri"/>
                        <w:b/>
                        <w:color w:val="365F90"/>
                        <w:spacing w:val="-1"/>
                        <w:position w:val="1"/>
                        <w:sz w:val="22"/>
                        <w:szCs w:val="22"/>
                      </w:rPr>
                      <w:t xml:space="preserve"> </w:t>
                    </w:r>
                    <w:r>
                      <w:rPr>
                        <w:rFonts w:ascii="Calibri" w:eastAsia="Calibri" w:hAnsi="Calibri" w:cs="Calibri"/>
                        <w:b/>
                        <w:color w:val="365F90"/>
                        <w:position w:val="1"/>
                        <w:sz w:val="22"/>
                        <w:szCs w:val="22"/>
                      </w:rPr>
                      <w:t>|</w:t>
                    </w:r>
                    <w:r>
                      <w:rPr>
                        <w:rFonts w:ascii="Calibri" w:eastAsia="Calibri" w:hAnsi="Calibri" w:cs="Calibri"/>
                        <w:b/>
                        <w:color w:val="365F90"/>
                        <w:spacing w:val="1"/>
                        <w:position w:val="1"/>
                        <w:sz w:val="22"/>
                        <w:szCs w:val="22"/>
                      </w:rPr>
                      <w:t xml:space="preserve"> </w:t>
                    </w:r>
                    <w:proofErr w:type="spellStart"/>
                    <w:r>
                      <w:rPr>
                        <w:rFonts w:ascii="Calibri" w:eastAsia="Calibri" w:hAnsi="Calibri" w:cs="Calibri"/>
                        <w:color w:val="365F90"/>
                        <w:position w:val="1"/>
                        <w:sz w:val="28"/>
                        <w:szCs w:val="28"/>
                      </w:rPr>
                      <w:t>V</w:t>
                    </w:r>
                    <w:r>
                      <w:rPr>
                        <w:rFonts w:ascii="Calibri" w:eastAsia="Calibri" w:hAnsi="Calibri" w:cs="Calibri"/>
                        <w:color w:val="365F90"/>
                        <w:spacing w:val="-1"/>
                        <w:position w:val="1"/>
                        <w:sz w:val="28"/>
                        <w:szCs w:val="28"/>
                      </w:rPr>
                      <w:t>e</w:t>
                    </w:r>
                    <w:r>
                      <w:rPr>
                        <w:rFonts w:ascii="Calibri" w:eastAsia="Calibri" w:hAnsi="Calibri" w:cs="Calibri"/>
                        <w:color w:val="365F90"/>
                        <w:position w:val="1"/>
                        <w:sz w:val="28"/>
                        <w:szCs w:val="28"/>
                      </w:rPr>
                      <w:t>st</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jerg</w:t>
                    </w:r>
                    <w:proofErr w:type="spellEnd"/>
                    <w:r>
                      <w:rPr>
                        <w:rFonts w:ascii="Calibri" w:eastAsia="Calibri" w:hAnsi="Calibri" w:cs="Calibri"/>
                        <w:color w:val="365F90"/>
                        <w:spacing w:val="-1"/>
                        <w:position w:val="1"/>
                        <w:sz w:val="28"/>
                        <w:szCs w:val="28"/>
                      </w:rPr>
                      <w:t xml:space="preserve"> p</w:t>
                    </w:r>
                    <w:r>
                      <w:rPr>
                        <w:rFonts w:ascii="Calibri" w:eastAsia="Calibri" w:hAnsi="Calibri" w:cs="Calibri"/>
                        <w:color w:val="365F90"/>
                        <w:position w:val="1"/>
                        <w:sz w:val="28"/>
                        <w:szCs w:val="28"/>
                      </w:rPr>
                      <w:t>r</w:t>
                    </w:r>
                    <w:r>
                      <w:rPr>
                        <w:rFonts w:ascii="Calibri" w:eastAsia="Calibri" w:hAnsi="Calibri" w:cs="Calibri"/>
                        <w:color w:val="365F90"/>
                        <w:spacing w:val="1"/>
                        <w:position w:val="1"/>
                        <w:sz w:val="28"/>
                        <w:szCs w:val="28"/>
                      </w:rPr>
                      <w:t>o</w:t>
                    </w:r>
                    <w:r>
                      <w:rPr>
                        <w:rFonts w:ascii="Calibri" w:eastAsia="Calibri" w:hAnsi="Calibri" w:cs="Calibri"/>
                        <w:color w:val="365F90"/>
                        <w:position w:val="1"/>
                        <w:sz w:val="28"/>
                        <w:szCs w:val="28"/>
                      </w:rPr>
                      <w:t>je</w:t>
                    </w:r>
                    <w:r>
                      <w:rPr>
                        <w:rFonts w:ascii="Calibri" w:eastAsia="Calibri" w:hAnsi="Calibri" w:cs="Calibri"/>
                        <w:color w:val="365F90"/>
                        <w:spacing w:val="-2"/>
                        <w:position w:val="1"/>
                        <w:sz w:val="28"/>
                        <w:szCs w:val="28"/>
                      </w:rPr>
                      <w:t>c</w:t>
                    </w:r>
                    <w:r>
                      <w:rPr>
                        <w:rFonts w:ascii="Calibri" w:eastAsia="Calibri" w:hAnsi="Calibri" w:cs="Calibri"/>
                        <w:color w:val="365F90"/>
                        <w:position w:val="1"/>
                        <w:sz w:val="28"/>
                        <w:szCs w:val="28"/>
                      </w:rPr>
                      <w:t>t</w:t>
                    </w:r>
                    <w:r>
                      <w:rPr>
                        <w:rFonts w:ascii="Calibri" w:eastAsia="Calibri" w:hAnsi="Calibri" w:cs="Calibri"/>
                        <w:color w:val="365F90"/>
                        <w:spacing w:val="-4"/>
                        <w:position w:val="1"/>
                        <w:sz w:val="28"/>
                        <w:szCs w:val="28"/>
                      </w:rPr>
                      <w:t xml:space="preserve"> </w:t>
                    </w:r>
                    <w:r>
                      <w:rPr>
                        <w:rFonts w:ascii="Calibri" w:eastAsia="Calibri" w:hAnsi="Calibri" w:cs="Calibri"/>
                        <w:color w:val="365F90"/>
                        <w:position w:val="1"/>
                        <w:sz w:val="28"/>
                        <w:szCs w:val="28"/>
                      </w:rPr>
                      <w:t>2</w:t>
                    </w:r>
                    <w:r>
                      <w:rPr>
                        <w:rFonts w:ascii="Calibri" w:eastAsia="Calibri" w:hAnsi="Calibri" w:cs="Calibri"/>
                        <w:color w:val="365F90"/>
                        <w:spacing w:val="-1"/>
                        <w:position w:val="1"/>
                        <w:sz w:val="28"/>
                        <w:szCs w:val="28"/>
                      </w:rPr>
                      <w:t>0</w:t>
                    </w:r>
                    <w:r>
                      <w:rPr>
                        <w:rFonts w:ascii="Calibri" w:eastAsia="Calibri" w:hAnsi="Calibri" w:cs="Calibri"/>
                        <w:color w:val="365F90"/>
                        <w:position w:val="1"/>
                        <w:sz w:val="28"/>
                        <w:szCs w:val="28"/>
                      </w:rPr>
                      <w:t>1</w:t>
                    </w:r>
                    <w:r>
                      <w:rPr>
                        <w:rFonts w:ascii="Calibri" w:eastAsia="Calibri" w:hAnsi="Calibri" w:cs="Calibri"/>
                        <w:color w:val="365F90"/>
                        <w:spacing w:val="-1"/>
                        <w:position w:val="1"/>
                        <w:sz w:val="28"/>
                        <w:szCs w:val="28"/>
                      </w:rPr>
                      <w:t>4</w:t>
                    </w:r>
                    <w:r>
                      <w:rPr>
                        <w:rFonts w:ascii="Calibri" w:eastAsia="Calibri" w:hAnsi="Calibri" w:cs="Calibri"/>
                        <w:color w:val="365F90"/>
                        <w:position w:val="1"/>
                        <w:sz w:val="28"/>
                        <w:szCs w:val="28"/>
                      </w:rPr>
                      <w:t>/</w:t>
                    </w:r>
                    <w:r>
                      <w:rPr>
                        <w:rFonts w:ascii="Calibri" w:eastAsia="Calibri" w:hAnsi="Calibri" w:cs="Calibri"/>
                        <w:color w:val="365F90"/>
                        <w:spacing w:val="-1"/>
                        <w:position w:val="1"/>
                        <w:sz w:val="28"/>
                        <w:szCs w:val="28"/>
                      </w:rPr>
                      <w:t>2</w:t>
                    </w:r>
                    <w:r>
                      <w:rPr>
                        <w:rFonts w:ascii="Calibri" w:eastAsia="Calibri" w:hAnsi="Calibri" w:cs="Calibri"/>
                        <w:color w:val="365F90"/>
                        <w:position w:val="1"/>
                        <w:sz w:val="28"/>
                        <w:szCs w:val="28"/>
                      </w:rPr>
                      <w:t>0</w:t>
                    </w:r>
                    <w:r>
                      <w:rPr>
                        <w:rFonts w:ascii="Calibri" w:eastAsia="Calibri" w:hAnsi="Calibri" w:cs="Calibri"/>
                        <w:color w:val="365F90"/>
                        <w:spacing w:val="-1"/>
                        <w:position w:val="1"/>
                        <w:sz w:val="28"/>
                        <w:szCs w:val="28"/>
                      </w:rPr>
                      <w:t>1</w:t>
                    </w:r>
                    <w:r>
                      <w:rPr>
                        <w:rFonts w:ascii="Calibri" w:eastAsia="Calibri" w:hAnsi="Calibri" w:cs="Calibri"/>
                        <w:color w:val="365F90"/>
                        <w:position w:val="1"/>
                        <w:sz w:val="28"/>
                        <w:szCs w:val="28"/>
                      </w:rPr>
                      <w:t>5</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w:t>
                    </w:r>
                    <w:r>
                      <w:rPr>
                        <w:rFonts w:ascii="Calibri" w:eastAsia="Calibri" w:hAnsi="Calibri" w:cs="Calibri"/>
                        <w:color w:val="365F90"/>
                        <w:spacing w:val="-2"/>
                        <w:position w:val="1"/>
                        <w:sz w:val="28"/>
                        <w:szCs w:val="28"/>
                      </w:rPr>
                      <w:t xml:space="preserve"> </w:t>
                    </w:r>
                    <w:r>
                      <w:rPr>
                        <w:rFonts w:ascii="Calibri" w:eastAsia="Calibri" w:hAnsi="Calibri" w:cs="Calibri"/>
                        <w:color w:val="365F90"/>
                        <w:spacing w:val="-1"/>
                        <w:position w:val="1"/>
                        <w:sz w:val="28"/>
                        <w:szCs w:val="28"/>
                      </w:rPr>
                      <w:t>C</w:t>
                    </w:r>
                    <w:r>
                      <w:rPr>
                        <w:rFonts w:ascii="Calibri" w:eastAsia="Calibri" w:hAnsi="Calibri" w:cs="Calibri"/>
                        <w:color w:val="365F90"/>
                        <w:position w:val="1"/>
                        <w:sz w:val="28"/>
                        <w:szCs w:val="28"/>
                      </w:rPr>
                      <w:t>om</w:t>
                    </w:r>
                    <w:r>
                      <w:rPr>
                        <w:rFonts w:ascii="Calibri" w:eastAsia="Calibri" w:hAnsi="Calibri" w:cs="Calibri"/>
                        <w:color w:val="365F90"/>
                        <w:spacing w:val="1"/>
                        <w:position w:val="1"/>
                        <w:sz w:val="28"/>
                        <w:szCs w:val="28"/>
                      </w:rPr>
                      <w:t>p</w:t>
                    </w:r>
                    <w:r>
                      <w:rPr>
                        <w:rFonts w:ascii="Calibri" w:eastAsia="Calibri" w:hAnsi="Calibri" w:cs="Calibri"/>
                        <w:color w:val="365F90"/>
                        <w:spacing w:val="-1"/>
                        <w:position w:val="1"/>
                        <w:sz w:val="28"/>
                        <w:szCs w:val="28"/>
                      </w:rPr>
                      <w:t>u</w:t>
                    </w:r>
                    <w:r>
                      <w:rPr>
                        <w:rFonts w:ascii="Calibri" w:eastAsia="Calibri" w:hAnsi="Calibri" w:cs="Calibri"/>
                        <w:color w:val="365F90"/>
                        <w:spacing w:val="2"/>
                        <w:position w:val="1"/>
                        <w:sz w:val="28"/>
                        <w:szCs w:val="28"/>
                      </w:rPr>
                      <w:t>t</w:t>
                    </w:r>
                    <w:r>
                      <w:rPr>
                        <w:rFonts w:ascii="Calibri" w:eastAsia="Calibri" w:hAnsi="Calibri" w:cs="Calibri"/>
                        <w:color w:val="365F90"/>
                        <w:position w:val="1"/>
                        <w:sz w:val="28"/>
                        <w:szCs w:val="28"/>
                      </w:rPr>
                      <w:t>er</w:t>
                    </w:r>
                    <w:r>
                      <w:rPr>
                        <w:rFonts w:ascii="Calibri" w:eastAsia="Calibri" w:hAnsi="Calibri" w:cs="Calibri"/>
                        <w:color w:val="365F90"/>
                        <w:spacing w:val="-1"/>
                        <w:position w:val="1"/>
                        <w:sz w:val="28"/>
                        <w:szCs w:val="28"/>
                      </w:rPr>
                      <w:t xml:space="preserve"> </w:t>
                    </w:r>
                    <w:r>
                      <w:rPr>
                        <w:rFonts w:ascii="Calibri" w:eastAsia="Calibri" w:hAnsi="Calibri" w:cs="Calibri"/>
                        <w:color w:val="365F90"/>
                        <w:position w:val="1"/>
                        <w:sz w:val="28"/>
                        <w:szCs w:val="28"/>
                      </w:rPr>
                      <w:t>Sci</w:t>
                    </w:r>
                    <w:r>
                      <w:rPr>
                        <w:rFonts w:ascii="Calibri" w:eastAsia="Calibri" w:hAnsi="Calibri" w:cs="Calibri"/>
                        <w:color w:val="365F90"/>
                        <w:spacing w:val="-1"/>
                        <w:position w:val="1"/>
                        <w:sz w:val="28"/>
                        <w:szCs w:val="28"/>
                      </w:rPr>
                      <w:t>enc</w:t>
                    </w:r>
                    <w:r>
                      <w:rPr>
                        <w:rFonts w:ascii="Calibri" w:eastAsia="Calibri" w:hAnsi="Calibri" w:cs="Calibri"/>
                        <w:color w:val="365F90"/>
                        <w:position w:val="1"/>
                        <w:sz w:val="28"/>
                        <w:szCs w:val="28"/>
                      </w:rPr>
                      <w:t>e</w:t>
                    </w:r>
                    <w:r>
                      <w:rPr>
                        <w:rFonts w:ascii="Calibri" w:eastAsia="Calibri" w:hAnsi="Calibri" w:cs="Calibri"/>
                        <w:color w:val="365F90"/>
                        <w:spacing w:val="-1"/>
                        <w:position w:val="1"/>
                        <w:sz w:val="28"/>
                        <w:szCs w:val="28"/>
                      </w:rPr>
                      <w:t xml:space="preserve"> </w:t>
                    </w:r>
                    <w:r>
                      <w:rPr>
                        <w:rFonts w:ascii="Calibri" w:eastAsia="Calibri" w:hAnsi="Calibri" w:cs="Calibri"/>
                        <w:color w:val="365F90"/>
                        <w:spacing w:val="1"/>
                        <w:position w:val="1"/>
                        <w:sz w:val="28"/>
                        <w:szCs w:val="28"/>
                      </w:rPr>
                      <w:t>B</w:t>
                    </w:r>
                    <w:r>
                      <w:rPr>
                        <w:rFonts w:ascii="Calibri" w:eastAsia="Calibri" w:hAnsi="Calibri" w:cs="Calibri"/>
                        <w:color w:val="365F90"/>
                        <w:position w:val="1"/>
                        <w:sz w:val="28"/>
                        <w:szCs w:val="28"/>
                      </w:rPr>
                      <w:t>a</w:t>
                    </w:r>
                    <w:r>
                      <w:rPr>
                        <w:rFonts w:ascii="Calibri" w:eastAsia="Calibri" w:hAnsi="Calibri" w:cs="Calibri"/>
                        <w:color w:val="365F90"/>
                        <w:spacing w:val="-1"/>
                        <w:position w:val="1"/>
                        <w:sz w:val="28"/>
                        <w:szCs w:val="28"/>
                      </w:rPr>
                      <w:t>ch</w:t>
                    </w:r>
                    <w:r>
                      <w:rPr>
                        <w:rFonts w:ascii="Calibri" w:eastAsia="Calibri" w:hAnsi="Calibri" w:cs="Calibri"/>
                        <w:color w:val="365F90"/>
                        <w:position w:val="1"/>
                        <w:sz w:val="28"/>
                        <w:szCs w:val="28"/>
                      </w:rPr>
                      <w:t>elor De</w:t>
                    </w:r>
                    <w:r>
                      <w:rPr>
                        <w:rFonts w:ascii="Calibri" w:eastAsia="Calibri" w:hAnsi="Calibri" w:cs="Calibri"/>
                        <w:color w:val="365F90"/>
                        <w:spacing w:val="-1"/>
                        <w:position w:val="1"/>
                        <w:sz w:val="28"/>
                        <w:szCs w:val="28"/>
                      </w:rPr>
                      <w:t>g</w:t>
                    </w:r>
                    <w:r>
                      <w:rPr>
                        <w:rFonts w:ascii="Calibri" w:eastAsia="Calibri" w:hAnsi="Calibri" w:cs="Calibri"/>
                        <w:color w:val="365F90"/>
                        <w:position w:val="1"/>
                        <w:sz w:val="28"/>
                        <w:szCs w:val="28"/>
                      </w:rPr>
                      <w:t>ree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94C" w:rsidRDefault="0086094C">
      <w:r>
        <w:separator/>
      </w:r>
    </w:p>
  </w:footnote>
  <w:footnote w:type="continuationSeparator" w:id="0">
    <w:p w:rsidR="0086094C" w:rsidRDefault="008609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F1" w:rsidRDefault="003D0846">
    <w:pPr>
      <w:spacing w:line="200" w:lineRule="exact"/>
    </w:pPr>
    <w:r>
      <w:rPr>
        <w:noProof/>
      </w:rPr>
      <mc:AlternateContent>
        <mc:Choice Requires="wps">
          <w:drawing>
            <wp:anchor distT="0" distB="0" distL="114300" distR="114300" simplePos="0" relativeHeight="503315374" behindDoc="1" locked="0" layoutInCell="1" allowOverlap="1" wp14:anchorId="1ED1EBAE" wp14:editId="764B339F">
              <wp:simplePos x="0" y="0"/>
              <wp:positionH relativeFrom="page">
                <wp:posOffset>1389380</wp:posOffset>
              </wp:positionH>
              <wp:positionV relativeFrom="page">
                <wp:posOffset>231140</wp:posOffset>
              </wp:positionV>
              <wp:extent cx="4992370" cy="330200"/>
              <wp:effectExtent l="0" t="2540" r="0" b="6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1F1" w:rsidRDefault="001721F1">
                          <w:pPr>
                            <w:spacing w:line="500" w:lineRule="exact"/>
                            <w:ind w:left="20" w:right="-72"/>
                            <w:rPr>
                              <w:rFonts w:ascii="Calibri" w:eastAsia="Calibri" w:hAnsi="Calibri" w:cs="Calibri"/>
                              <w:sz w:val="48"/>
                              <w:szCs w:val="48"/>
                            </w:rPr>
                          </w:pPr>
                          <w:r>
                            <w:rPr>
                              <w:rFonts w:ascii="Calibri" w:eastAsia="Calibri" w:hAnsi="Calibri" w:cs="Calibri"/>
                              <w:color w:val="365F90"/>
                              <w:position w:val="3"/>
                              <w:sz w:val="48"/>
                              <w:szCs w:val="48"/>
                            </w:rPr>
                            <w:t>Uni</w:t>
                          </w:r>
                          <w:r>
                            <w:rPr>
                              <w:rFonts w:ascii="Calibri" w:eastAsia="Calibri" w:hAnsi="Calibri" w:cs="Calibri"/>
                              <w:color w:val="365F90"/>
                              <w:spacing w:val="-2"/>
                              <w:position w:val="3"/>
                              <w:sz w:val="48"/>
                              <w:szCs w:val="48"/>
                            </w:rPr>
                            <w:t>v</w:t>
                          </w:r>
                          <w:r>
                            <w:rPr>
                              <w:rFonts w:ascii="Calibri" w:eastAsia="Calibri" w:hAnsi="Calibri" w:cs="Calibri"/>
                              <w:color w:val="365F90"/>
                              <w:position w:val="3"/>
                              <w:sz w:val="48"/>
                              <w:szCs w:val="48"/>
                            </w:rPr>
                            <w:t>e</w:t>
                          </w:r>
                          <w:r>
                            <w:rPr>
                              <w:rFonts w:ascii="Calibri" w:eastAsia="Calibri" w:hAnsi="Calibri" w:cs="Calibri"/>
                              <w:color w:val="365F90"/>
                              <w:spacing w:val="1"/>
                              <w:position w:val="3"/>
                              <w:sz w:val="48"/>
                              <w:szCs w:val="48"/>
                            </w:rPr>
                            <w:t>r</w:t>
                          </w:r>
                          <w:r>
                            <w:rPr>
                              <w:rFonts w:ascii="Calibri" w:eastAsia="Calibri" w:hAnsi="Calibri" w:cs="Calibri"/>
                              <w:color w:val="365F90"/>
                              <w:position w:val="3"/>
                              <w:sz w:val="48"/>
                              <w:szCs w:val="48"/>
                            </w:rPr>
                            <w:t>sity C</w:t>
                          </w:r>
                          <w:r>
                            <w:rPr>
                              <w:rFonts w:ascii="Calibri" w:eastAsia="Calibri" w:hAnsi="Calibri" w:cs="Calibri"/>
                              <w:color w:val="365F90"/>
                              <w:spacing w:val="-3"/>
                              <w:position w:val="3"/>
                              <w:sz w:val="48"/>
                              <w:szCs w:val="48"/>
                            </w:rPr>
                            <w:t>o</w:t>
                          </w:r>
                          <w:r>
                            <w:rPr>
                              <w:rFonts w:ascii="Calibri" w:eastAsia="Calibri" w:hAnsi="Calibri" w:cs="Calibri"/>
                              <w:color w:val="365F90"/>
                              <w:position w:val="3"/>
                              <w:sz w:val="48"/>
                              <w:szCs w:val="48"/>
                            </w:rPr>
                            <w:t>llege</w:t>
                          </w:r>
                          <w:r>
                            <w:rPr>
                              <w:rFonts w:ascii="Calibri" w:eastAsia="Calibri" w:hAnsi="Calibri" w:cs="Calibri"/>
                              <w:color w:val="365F90"/>
                              <w:spacing w:val="2"/>
                              <w:position w:val="3"/>
                              <w:sz w:val="48"/>
                              <w:szCs w:val="48"/>
                            </w:rPr>
                            <w:t xml:space="preserve"> </w:t>
                          </w:r>
                          <w:r>
                            <w:rPr>
                              <w:rFonts w:ascii="Calibri" w:eastAsia="Calibri" w:hAnsi="Calibri" w:cs="Calibri"/>
                              <w:color w:val="365F90"/>
                              <w:spacing w:val="-2"/>
                              <w:position w:val="3"/>
                              <w:sz w:val="48"/>
                              <w:szCs w:val="48"/>
                            </w:rPr>
                            <w:t>o</w:t>
                          </w:r>
                          <w:r>
                            <w:rPr>
                              <w:rFonts w:ascii="Calibri" w:eastAsia="Calibri" w:hAnsi="Calibri" w:cs="Calibri"/>
                              <w:color w:val="365F90"/>
                              <w:position w:val="3"/>
                              <w:sz w:val="48"/>
                              <w:szCs w:val="48"/>
                            </w:rPr>
                            <w:t>f North</w:t>
                          </w:r>
                          <w:r>
                            <w:rPr>
                              <w:rFonts w:ascii="Calibri" w:eastAsia="Calibri" w:hAnsi="Calibri" w:cs="Calibri"/>
                              <w:color w:val="365F90"/>
                              <w:spacing w:val="2"/>
                              <w:position w:val="3"/>
                              <w:sz w:val="48"/>
                              <w:szCs w:val="48"/>
                            </w:rPr>
                            <w:t>e</w:t>
                          </w:r>
                          <w:r>
                            <w:rPr>
                              <w:rFonts w:ascii="Calibri" w:eastAsia="Calibri" w:hAnsi="Calibri" w:cs="Calibri"/>
                              <w:color w:val="365F90"/>
                              <w:position w:val="3"/>
                              <w:sz w:val="48"/>
                              <w:szCs w:val="48"/>
                            </w:rPr>
                            <w:t>rn Denmark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9.4pt;margin-top:18.2pt;width:393.1pt;height:26pt;z-index:-110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iYqwIAAKk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" filled="f" stroked="f">
              <v:textbox inset="0,0,0,0">
                <w:txbxContent>
                  <w:p w:rsidR="001721F1" w:rsidRDefault="001721F1">
                    <w:pPr>
                      <w:spacing w:line="500" w:lineRule="exact"/>
                      <w:ind w:left="20" w:right="-72"/>
                      <w:rPr>
                        <w:rFonts w:ascii="Calibri" w:eastAsia="Calibri" w:hAnsi="Calibri" w:cs="Calibri"/>
                        <w:sz w:val="48"/>
                        <w:szCs w:val="48"/>
                      </w:rPr>
                    </w:pPr>
                    <w:r>
                      <w:rPr>
                        <w:rFonts w:ascii="Calibri" w:eastAsia="Calibri" w:hAnsi="Calibri" w:cs="Calibri"/>
                        <w:color w:val="365F90"/>
                        <w:position w:val="3"/>
                        <w:sz w:val="48"/>
                        <w:szCs w:val="48"/>
                      </w:rPr>
                      <w:t>Uni</w:t>
                    </w:r>
                    <w:r>
                      <w:rPr>
                        <w:rFonts w:ascii="Calibri" w:eastAsia="Calibri" w:hAnsi="Calibri" w:cs="Calibri"/>
                        <w:color w:val="365F90"/>
                        <w:spacing w:val="-2"/>
                        <w:position w:val="3"/>
                        <w:sz w:val="48"/>
                        <w:szCs w:val="48"/>
                      </w:rPr>
                      <w:t>v</w:t>
                    </w:r>
                    <w:r>
                      <w:rPr>
                        <w:rFonts w:ascii="Calibri" w:eastAsia="Calibri" w:hAnsi="Calibri" w:cs="Calibri"/>
                        <w:color w:val="365F90"/>
                        <w:position w:val="3"/>
                        <w:sz w:val="48"/>
                        <w:szCs w:val="48"/>
                      </w:rPr>
                      <w:t>e</w:t>
                    </w:r>
                    <w:r>
                      <w:rPr>
                        <w:rFonts w:ascii="Calibri" w:eastAsia="Calibri" w:hAnsi="Calibri" w:cs="Calibri"/>
                        <w:color w:val="365F90"/>
                        <w:spacing w:val="1"/>
                        <w:position w:val="3"/>
                        <w:sz w:val="48"/>
                        <w:szCs w:val="48"/>
                      </w:rPr>
                      <w:t>r</w:t>
                    </w:r>
                    <w:r>
                      <w:rPr>
                        <w:rFonts w:ascii="Calibri" w:eastAsia="Calibri" w:hAnsi="Calibri" w:cs="Calibri"/>
                        <w:color w:val="365F90"/>
                        <w:position w:val="3"/>
                        <w:sz w:val="48"/>
                        <w:szCs w:val="48"/>
                      </w:rPr>
                      <w:t>sity C</w:t>
                    </w:r>
                    <w:r>
                      <w:rPr>
                        <w:rFonts w:ascii="Calibri" w:eastAsia="Calibri" w:hAnsi="Calibri" w:cs="Calibri"/>
                        <w:color w:val="365F90"/>
                        <w:spacing w:val="-3"/>
                        <w:position w:val="3"/>
                        <w:sz w:val="48"/>
                        <w:szCs w:val="48"/>
                      </w:rPr>
                      <w:t>o</w:t>
                    </w:r>
                    <w:r>
                      <w:rPr>
                        <w:rFonts w:ascii="Calibri" w:eastAsia="Calibri" w:hAnsi="Calibri" w:cs="Calibri"/>
                        <w:color w:val="365F90"/>
                        <w:position w:val="3"/>
                        <w:sz w:val="48"/>
                        <w:szCs w:val="48"/>
                      </w:rPr>
                      <w:t>llege</w:t>
                    </w:r>
                    <w:r>
                      <w:rPr>
                        <w:rFonts w:ascii="Calibri" w:eastAsia="Calibri" w:hAnsi="Calibri" w:cs="Calibri"/>
                        <w:color w:val="365F90"/>
                        <w:spacing w:val="2"/>
                        <w:position w:val="3"/>
                        <w:sz w:val="48"/>
                        <w:szCs w:val="48"/>
                      </w:rPr>
                      <w:t xml:space="preserve"> </w:t>
                    </w:r>
                    <w:r>
                      <w:rPr>
                        <w:rFonts w:ascii="Calibri" w:eastAsia="Calibri" w:hAnsi="Calibri" w:cs="Calibri"/>
                        <w:color w:val="365F90"/>
                        <w:spacing w:val="-2"/>
                        <w:position w:val="3"/>
                        <w:sz w:val="48"/>
                        <w:szCs w:val="48"/>
                      </w:rPr>
                      <w:t>o</w:t>
                    </w:r>
                    <w:r>
                      <w:rPr>
                        <w:rFonts w:ascii="Calibri" w:eastAsia="Calibri" w:hAnsi="Calibri" w:cs="Calibri"/>
                        <w:color w:val="365F90"/>
                        <w:position w:val="3"/>
                        <w:sz w:val="48"/>
                        <w:szCs w:val="48"/>
                      </w:rPr>
                      <w:t>f North</w:t>
                    </w:r>
                    <w:r>
                      <w:rPr>
                        <w:rFonts w:ascii="Calibri" w:eastAsia="Calibri" w:hAnsi="Calibri" w:cs="Calibri"/>
                        <w:color w:val="365F90"/>
                        <w:spacing w:val="2"/>
                        <w:position w:val="3"/>
                        <w:sz w:val="48"/>
                        <w:szCs w:val="48"/>
                      </w:rPr>
                      <w:t>e</w:t>
                    </w:r>
                    <w:r>
                      <w:rPr>
                        <w:rFonts w:ascii="Calibri" w:eastAsia="Calibri" w:hAnsi="Calibri" w:cs="Calibri"/>
                        <w:color w:val="365F90"/>
                        <w:position w:val="3"/>
                        <w:sz w:val="48"/>
                        <w:szCs w:val="48"/>
                      </w:rPr>
                      <w:t>rn Denmark</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0321"/>
    <w:multiLevelType w:val="multilevel"/>
    <w:tmpl w:val="3215032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77CD4980"/>
    <w:multiLevelType w:val="multilevel"/>
    <w:tmpl w:val="0CB028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E"/>
    <w:rsid w:val="00143A6E"/>
    <w:rsid w:val="001721F1"/>
    <w:rsid w:val="00261504"/>
    <w:rsid w:val="002D1A3F"/>
    <w:rsid w:val="00363898"/>
    <w:rsid w:val="003914BE"/>
    <w:rsid w:val="003D0846"/>
    <w:rsid w:val="003E243F"/>
    <w:rsid w:val="00583051"/>
    <w:rsid w:val="00697D56"/>
    <w:rsid w:val="0086094C"/>
    <w:rsid w:val="00942065"/>
    <w:rsid w:val="0099134A"/>
    <w:rsid w:val="00BA4191"/>
    <w:rsid w:val="00CD5660"/>
    <w:rsid w:val="00E750BF"/>
    <w:rsid w:val="00EB6D59"/>
    <w:rsid w:val="00F2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CD5660"/>
    <w:rPr>
      <w:rFonts w:ascii="Tahoma" w:hAnsi="Tahoma" w:cs="Tahoma"/>
      <w:sz w:val="16"/>
      <w:szCs w:val="16"/>
    </w:rPr>
  </w:style>
  <w:style w:type="character" w:customStyle="1" w:styleId="BalloonTextChar">
    <w:name w:val="Balloon Text Char"/>
    <w:basedOn w:val="DefaultParagraphFont"/>
    <w:link w:val="BalloonText"/>
    <w:uiPriority w:val="99"/>
    <w:semiHidden/>
    <w:rsid w:val="00CD56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CD5660"/>
    <w:rPr>
      <w:rFonts w:ascii="Tahoma" w:hAnsi="Tahoma" w:cs="Tahoma"/>
      <w:sz w:val="16"/>
      <w:szCs w:val="16"/>
    </w:rPr>
  </w:style>
  <w:style w:type="character" w:customStyle="1" w:styleId="BalloonTextChar">
    <w:name w:val="Balloon Text Char"/>
    <w:basedOn w:val="DefaultParagraphFont"/>
    <w:link w:val="BalloonText"/>
    <w:uiPriority w:val="99"/>
    <w:semiHidden/>
    <w:rsid w:val="00CD56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Kristis133</dc:creator>
  <cp:keywords/>
  <dc:description/>
  <cp:lastModifiedBy>Kristis133</cp:lastModifiedBy>
  <cp:revision>4</cp:revision>
  <dcterms:created xsi:type="dcterms:W3CDTF">2015-03-18T10:15:00Z</dcterms:created>
  <dcterms:modified xsi:type="dcterms:W3CDTF">2015-03-19T08:29:00Z</dcterms:modified>
</cp:coreProperties>
</file>